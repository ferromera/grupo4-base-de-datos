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0B2B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p w14:paraId="460E5613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p w14:paraId="2F08EEA5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  <w:r w:rsidRPr="00953AA9">
        <w:rPr>
          <w:rFonts w:cs="Times"/>
          <w:sz w:val="54"/>
          <w:szCs w:val="54"/>
        </w:rPr>
        <w:t>Trabajo Práctico Grupal</w:t>
      </w:r>
    </w:p>
    <w:p w14:paraId="04B7FE52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  <w:r w:rsidRPr="00953AA9">
        <w:rPr>
          <w:rFonts w:cs="Times"/>
          <w:sz w:val="54"/>
          <w:szCs w:val="54"/>
        </w:rPr>
        <w:t>Administración de Reservas de Casos Especiales</w:t>
      </w:r>
    </w:p>
    <w:p w14:paraId="21A4431E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26"/>
          <w:szCs w:val="26"/>
        </w:rPr>
      </w:pPr>
      <w:r w:rsidRPr="00953AA9">
        <w:rPr>
          <w:rFonts w:cs="Times"/>
          <w:sz w:val="26"/>
          <w:szCs w:val="26"/>
        </w:rPr>
        <w:t>1er. Cuatrimestre de 20112</w:t>
      </w:r>
    </w:p>
    <w:p w14:paraId="35AF99A2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26"/>
          <w:szCs w:val="26"/>
        </w:rPr>
      </w:pPr>
      <w:r w:rsidRPr="00953AA9">
        <w:rPr>
          <w:rFonts w:cs="Times"/>
          <w:sz w:val="26"/>
          <w:szCs w:val="26"/>
        </w:rPr>
        <w:t>75.15 Base de Datos</w:t>
      </w:r>
    </w:p>
    <w:p w14:paraId="2CA5BD7C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 Facultad de </w:t>
      </w:r>
      <w:r w:rsidR="00BA0878" w:rsidRPr="00953AA9">
        <w:rPr>
          <w:rFonts w:cs="Times"/>
          <w:sz w:val="26"/>
          <w:szCs w:val="26"/>
        </w:rPr>
        <w:t>Ingeniería</w:t>
      </w:r>
      <w:r w:rsidRPr="00953AA9">
        <w:rPr>
          <w:rFonts w:cs="Times"/>
          <w:sz w:val="26"/>
          <w:szCs w:val="26"/>
        </w:rPr>
        <w:t>, Universidad de Buenos Aires</w:t>
      </w:r>
    </w:p>
    <w:p w14:paraId="6D630B85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953AA9">
        <w:rPr>
          <w:rFonts w:cs="Times"/>
          <w:sz w:val="32"/>
          <w:szCs w:val="32"/>
        </w:rPr>
        <w:t>Fecha de entrega: 2 de Mayo del 2012</w:t>
      </w:r>
    </w:p>
    <w:p w14:paraId="0BBDE67B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p w14:paraId="0F3FA539" w14:textId="77777777" w:rsidR="00BA0878" w:rsidRPr="00953AA9" w:rsidRDefault="00BA0878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p w14:paraId="17B23973" w14:textId="77777777" w:rsidR="00AC1404" w:rsidRPr="00953AA9" w:rsidRDefault="00AC1404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7"/>
        <w:gridCol w:w="1275"/>
        <w:gridCol w:w="3784"/>
      </w:tblGrid>
      <w:tr w:rsidR="00BA0878" w:rsidRPr="00953AA9" w14:paraId="1B3BFEA0" w14:textId="77777777" w:rsidTr="00BA0878">
        <w:tc>
          <w:tcPr>
            <w:tcW w:w="4248" w:type="dxa"/>
          </w:tcPr>
          <w:p w14:paraId="2B52BE08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Apellido y Nombre</w:t>
            </w:r>
          </w:p>
        </w:tc>
        <w:tc>
          <w:tcPr>
            <w:tcW w:w="1331" w:type="dxa"/>
          </w:tcPr>
          <w:p w14:paraId="2050F6CD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Padrón</w:t>
            </w:r>
          </w:p>
        </w:tc>
        <w:tc>
          <w:tcPr>
            <w:tcW w:w="3277" w:type="dxa"/>
          </w:tcPr>
          <w:p w14:paraId="5D18CB4C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mail</w:t>
            </w:r>
          </w:p>
        </w:tc>
      </w:tr>
      <w:tr w:rsidR="00BA0878" w:rsidRPr="00953AA9" w14:paraId="4EF81349" w14:textId="77777777" w:rsidTr="00BA0878">
        <w:tc>
          <w:tcPr>
            <w:tcW w:w="4248" w:type="dxa"/>
          </w:tcPr>
          <w:p w14:paraId="67A3F5B2" w14:textId="77777777" w:rsidR="00BA0878" w:rsidRPr="00953AA9" w:rsidRDefault="00BA0878" w:rsidP="00BA0878">
            <w:r w:rsidRPr="00953AA9">
              <w:t>Benez, Cristian</w:t>
            </w:r>
          </w:p>
        </w:tc>
        <w:tc>
          <w:tcPr>
            <w:tcW w:w="1331" w:type="dxa"/>
          </w:tcPr>
          <w:p w14:paraId="1815A900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</w:p>
        </w:tc>
        <w:tc>
          <w:tcPr>
            <w:tcW w:w="3277" w:type="dxa"/>
          </w:tcPr>
          <w:p w14:paraId="120117BB" w14:textId="77777777" w:rsidR="00BA0878" w:rsidRPr="00953AA9" w:rsidRDefault="00AC1404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cbenez@gmail.com</w:t>
            </w:r>
          </w:p>
        </w:tc>
      </w:tr>
      <w:tr w:rsidR="00BA0878" w:rsidRPr="00953AA9" w14:paraId="1F4698E3" w14:textId="77777777" w:rsidTr="00BA0878">
        <w:tc>
          <w:tcPr>
            <w:tcW w:w="4248" w:type="dxa"/>
          </w:tcPr>
          <w:p w14:paraId="1E08B3C2" w14:textId="77777777" w:rsidR="00BA0878" w:rsidRPr="00953AA9" w:rsidRDefault="00BA0878" w:rsidP="00BA0878">
            <w:pPr>
              <w:rPr>
                <w:rFonts w:cs="Times"/>
              </w:rPr>
            </w:pPr>
            <w:r w:rsidRPr="00953AA9">
              <w:rPr>
                <w:rFonts w:cs="Times"/>
              </w:rPr>
              <w:t>Romera Ferrio, Fernando</w:t>
            </w:r>
          </w:p>
        </w:tc>
        <w:tc>
          <w:tcPr>
            <w:tcW w:w="1331" w:type="dxa"/>
          </w:tcPr>
          <w:p w14:paraId="4EE4E3F4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</w:p>
        </w:tc>
        <w:tc>
          <w:tcPr>
            <w:tcW w:w="3277" w:type="dxa"/>
          </w:tcPr>
          <w:p w14:paraId="3E09F69C" w14:textId="77777777" w:rsidR="00BA0878" w:rsidRPr="00953AA9" w:rsidRDefault="00AC1404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fernandoromeraferrio@gmail.com</w:t>
            </w:r>
          </w:p>
        </w:tc>
      </w:tr>
      <w:tr w:rsidR="00BA0878" w:rsidRPr="00953AA9" w14:paraId="4B5D7B3C" w14:textId="77777777" w:rsidTr="00BA0878">
        <w:tc>
          <w:tcPr>
            <w:tcW w:w="4248" w:type="dxa"/>
          </w:tcPr>
          <w:p w14:paraId="72640A9D" w14:textId="77777777" w:rsidR="00BA0878" w:rsidRPr="00953AA9" w:rsidRDefault="00BA0878" w:rsidP="00BA0878">
            <w:pPr>
              <w:rPr>
                <w:rFonts w:cs="Times"/>
              </w:rPr>
            </w:pPr>
            <w:r w:rsidRPr="00953AA9">
              <w:rPr>
                <w:rFonts w:cs="Times"/>
              </w:rPr>
              <w:t>Scoppa, Alfredo</w:t>
            </w:r>
          </w:p>
        </w:tc>
        <w:tc>
          <w:tcPr>
            <w:tcW w:w="1331" w:type="dxa"/>
          </w:tcPr>
          <w:p w14:paraId="02F81430" w14:textId="77777777" w:rsidR="00BA0878" w:rsidRPr="00953AA9" w:rsidRDefault="00BA0878" w:rsidP="00BA087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89149</w:t>
            </w:r>
          </w:p>
        </w:tc>
        <w:tc>
          <w:tcPr>
            <w:tcW w:w="3277" w:type="dxa"/>
          </w:tcPr>
          <w:p w14:paraId="022B1F54" w14:textId="77777777" w:rsidR="00BA0878" w:rsidRPr="00953AA9" w:rsidRDefault="00BA0878" w:rsidP="00BA087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alfredo.scoppa@hotmail.com</w:t>
            </w:r>
          </w:p>
        </w:tc>
      </w:tr>
      <w:tr w:rsidR="00BA0878" w:rsidRPr="00953AA9" w14:paraId="0EE96F00" w14:textId="77777777" w:rsidTr="00BA0878">
        <w:trPr>
          <w:trHeight w:val="386"/>
        </w:trPr>
        <w:tc>
          <w:tcPr>
            <w:tcW w:w="4248" w:type="dxa"/>
          </w:tcPr>
          <w:p w14:paraId="5C4D9398" w14:textId="77777777" w:rsidR="00BA0878" w:rsidRPr="00953AA9" w:rsidRDefault="00BA0878" w:rsidP="00BA0878">
            <w:pPr>
              <w:rPr>
                <w:rFonts w:cs="Times"/>
              </w:rPr>
            </w:pPr>
            <w:r w:rsidRPr="00953AA9">
              <w:rPr>
                <w:rFonts w:cs="Times"/>
              </w:rPr>
              <w:t>Szperling, Leonel</w:t>
            </w:r>
          </w:p>
        </w:tc>
        <w:tc>
          <w:tcPr>
            <w:tcW w:w="1331" w:type="dxa"/>
          </w:tcPr>
          <w:p w14:paraId="27240882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</w:p>
        </w:tc>
        <w:tc>
          <w:tcPr>
            <w:tcW w:w="3277" w:type="dxa"/>
          </w:tcPr>
          <w:p w14:paraId="2C673859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lszperling@gmail.com</w:t>
            </w:r>
          </w:p>
        </w:tc>
      </w:tr>
    </w:tbl>
    <w:p w14:paraId="2C53FD1C" w14:textId="77777777" w:rsidR="00BA0878" w:rsidRPr="00953AA9" w:rsidRDefault="00BA0878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sdt>
      <w:sdtPr>
        <w:rPr>
          <w:rFonts w:ascii="Tahoma" w:eastAsiaTheme="minorEastAsia" w:hAnsi="Tahoma" w:cstheme="minorBidi"/>
          <w:b w:val="0"/>
          <w:bCs w:val="0"/>
          <w:color w:val="auto"/>
          <w:sz w:val="24"/>
          <w:szCs w:val="24"/>
        </w:rPr>
        <w:id w:val="931481323"/>
        <w:docPartObj>
          <w:docPartGallery w:val="Table of Contents"/>
          <w:docPartUnique/>
        </w:docPartObj>
      </w:sdtPr>
      <w:sdtContent>
        <w:p w14:paraId="1D2706C1" w14:textId="79B95D8F" w:rsidR="00E72D1F" w:rsidRPr="00953AA9" w:rsidRDefault="00D60DC1">
          <w:pPr>
            <w:pStyle w:val="TOCHeading"/>
            <w:rPr>
              <w:rFonts w:ascii="Tahoma" w:hAnsi="Tahoma"/>
            </w:rPr>
          </w:pPr>
          <w:r w:rsidRPr="00953AA9">
            <w:rPr>
              <w:rFonts w:ascii="Tahoma" w:hAnsi="Tahoma"/>
            </w:rPr>
            <w:t>Tabla de Contenidos</w:t>
          </w:r>
        </w:p>
        <w:p w14:paraId="1F081559" w14:textId="77777777" w:rsidR="00742E11" w:rsidRPr="00953AA9" w:rsidRDefault="00E72D1F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  <w:b w:val="0"/>
            </w:rPr>
            <w:fldChar w:fldCharType="begin"/>
          </w:r>
          <w:r w:rsidRPr="00953AA9">
            <w:rPr>
              <w:rFonts w:ascii="Tahoma" w:hAnsi="Tahoma"/>
            </w:rPr>
            <w:instrText xml:space="preserve"> TOC \o "1-3" \h \z \u </w:instrText>
          </w:r>
          <w:r w:rsidRPr="00953AA9">
            <w:rPr>
              <w:rFonts w:ascii="Tahoma" w:hAnsi="Tahoma"/>
              <w:b w:val="0"/>
            </w:rPr>
            <w:fldChar w:fldCharType="separate"/>
          </w:r>
          <w:r w:rsidR="00742E11" w:rsidRPr="00953AA9">
            <w:rPr>
              <w:rFonts w:ascii="Tahoma" w:hAnsi="Tahoma"/>
            </w:rPr>
            <w:t>Enunciado del Trabajo Práctico Grupal.</w:t>
          </w:r>
          <w:r w:rsidR="00742E11" w:rsidRPr="00953AA9">
            <w:rPr>
              <w:rFonts w:ascii="Tahoma" w:hAnsi="Tahoma"/>
            </w:rPr>
            <w:tab/>
          </w:r>
          <w:r w:rsidR="00742E11" w:rsidRPr="00953AA9">
            <w:rPr>
              <w:rFonts w:ascii="Tahoma" w:hAnsi="Tahoma"/>
            </w:rPr>
            <w:fldChar w:fldCharType="begin"/>
          </w:r>
          <w:r w:rsidR="00742E11" w:rsidRPr="00953AA9">
            <w:rPr>
              <w:rFonts w:ascii="Tahoma" w:hAnsi="Tahoma"/>
            </w:rPr>
            <w:instrText xml:space="preserve"> PAGEREF _Toc197422023 \h </w:instrText>
          </w:r>
          <w:r w:rsidR="00742E11" w:rsidRPr="00953AA9">
            <w:rPr>
              <w:rFonts w:ascii="Tahoma" w:hAnsi="Tahoma"/>
            </w:rPr>
          </w:r>
          <w:r w:rsidR="00742E11" w:rsidRPr="00953AA9">
            <w:rPr>
              <w:rFonts w:ascii="Tahoma" w:hAnsi="Tahoma"/>
            </w:rPr>
            <w:fldChar w:fldCharType="separate"/>
          </w:r>
          <w:r w:rsidR="00742E11" w:rsidRPr="00953AA9">
            <w:rPr>
              <w:rFonts w:ascii="Tahoma" w:hAnsi="Tahoma"/>
            </w:rPr>
            <w:t>3</w:t>
          </w:r>
          <w:r w:rsidR="00742E11" w:rsidRPr="00953AA9">
            <w:rPr>
              <w:rFonts w:ascii="Tahoma" w:hAnsi="Tahoma"/>
            </w:rPr>
            <w:fldChar w:fldCharType="end"/>
          </w:r>
        </w:p>
        <w:p w14:paraId="1427C7F5" w14:textId="77777777" w:rsidR="00742E11" w:rsidRPr="00953AA9" w:rsidRDefault="00742E11">
          <w:pPr>
            <w:pStyle w:val="TOC2"/>
            <w:tabs>
              <w:tab w:val="right" w:pos="8630"/>
            </w:tabs>
            <w:rPr>
              <w:rFonts w:ascii="Tahoma" w:hAnsi="Tahoma"/>
              <w:i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Objetivo del Trabajo Práctico 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_Toc197422024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3</w:t>
          </w:r>
          <w:r w:rsidRPr="00953AA9">
            <w:rPr>
              <w:rFonts w:ascii="Tahoma" w:hAnsi="Tahoma"/>
            </w:rPr>
            <w:fldChar w:fldCharType="end"/>
          </w:r>
        </w:p>
        <w:p w14:paraId="552EC690" w14:textId="77777777" w:rsidR="00742E11" w:rsidRPr="00953AA9" w:rsidRDefault="00742E11">
          <w:pPr>
            <w:pStyle w:val="TOC2"/>
            <w:tabs>
              <w:tab w:val="right" w:pos="8630"/>
            </w:tabs>
            <w:rPr>
              <w:rFonts w:ascii="Tahoma" w:hAnsi="Tahoma"/>
              <w:i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Forma De Presentación Del Trabajo Practico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_Toc197422025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3</w:t>
          </w:r>
          <w:r w:rsidRPr="00953AA9">
            <w:rPr>
              <w:rFonts w:ascii="Tahoma" w:hAnsi="Tahoma"/>
            </w:rPr>
            <w:fldChar w:fldCharType="end"/>
          </w:r>
        </w:p>
        <w:p w14:paraId="7E8463DE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Diagrama Entidad  - Interrelacíon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_Toc197422026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5</w:t>
          </w:r>
          <w:r w:rsidRPr="00953AA9">
            <w:rPr>
              <w:rFonts w:ascii="Tahoma" w:hAnsi="Tahoma"/>
            </w:rPr>
            <w:fldChar w:fldCharType="end"/>
          </w:r>
        </w:p>
        <w:p w14:paraId="37F82885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  <w:lang w:val="en-US"/>
            </w:rPr>
            <w:t>Hipótesis tomadas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_Toc197422027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46374D4F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Diccionario de Datos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_Toc197422028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529DA51E" w14:textId="77777777" w:rsidR="00742E11" w:rsidRPr="00953AA9" w:rsidRDefault="00742E11">
          <w:pPr>
            <w:pStyle w:val="TOC2"/>
            <w:tabs>
              <w:tab w:val="right" w:pos="8630"/>
            </w:tabs>
            <w:rPr>
              <w:rFonts w:ascii="Tahoma" w:hAnsi="Tahoma"/>
              <w:i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Entidades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_Toc197422029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04D44C70" w14:textId="77777777" w:rsidR="00742E11" w:rsidRPr="00953AA9" w:rsidRDefault="00742E11">
          <w:pPr>
            <w:pStyle w:val="TOC3"/>
            <w:tabs>
              <w:tab w:val="right" w:pos="8630"/>
            </w:tabs>
            <w:rPr>
              <w:rFonts w:ascii="Tahoma" w:hAnsi="Tahoma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Entidad 1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_Toc197422030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5F8524AD" w14:textId="77777777" w:rsidR="00742E11" w:rsidRPr="00953AA9" w:rsidRDefault="00742E11">
          <w:pPr>
            <w:pStyle w:val="TOC2"/>
            <w:tabs>
              <w:tab w:val="right" w:pos="8630"/>
            </w:tabs>
            <w:rPr>
              <w:rFonts w:ascii="Tahoma" w:hAnsi="Tahoma"/>
              <w:i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Interrelaciones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_Toc197422031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11DCDF56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Modelo Relacional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_Toc197422032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61709B97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  <w:lang w:val="en-US"/>
            </w:rPr>
            <w:t>Diagrama del Modelo de Tablas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_Toc197422033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7</w:t>
          </w:r>
          <w:r w:rsidRPr="00953AA9">
            <w:rPr>
              <w:rFonts w:ascii="Tahoma" w:hAnsi="Tahoma"/>
            </w:rPr>
            <w:fldChar w:fldCharType="end"/>
          </w:r>
        </w:p>
        <w:p w14:paraId="380DD649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  <w:lang w:val="en-US"/>
            </w:rPr>
            <w:t>Sentencias DDL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_Toc197422034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8</w:t>
          </w:r>
          <w:r w:rsidRPr="00953AA9">
            <w:rPr>
              <w:rFonts w:ascii="Tahoma" w:hAnsi="Tahoma"/>
            </w:rPr>
            <w:fldChar w:fldCharType="end"/>
          </w:r>
        </w:p>
        <w:p w14:paraId="7D3AE2A4" w14:textId="72E8567E" w:rsidR="00E72D1F" w:rsidRPr="00953AA9" w:rsidRDefault="00E72D1F">
          <w:r w:rsidRPr="00953AA9">
            <w:rPr>
              <w:b/>
              <w:bCs/>
            </w:rPr>
            <w:fldChar w:fldCharType="end"/>
          </w:r>
        </w:p>
      </w:sdtContent>
    </w:sdt>
    <w:p w14:paraId="767D4215" w14:textId="2B1A098B" w:rsidR="009D35B5" w:rsidRPr="00953AA9" w:rsidRDefault="00E72D1F" w:rsidP="009D35B5">
      <w:pPr>
        <w:pStyle w:val="Heading1"/>
        <w:rPr>
          <w:rFonts w:ascii="Tahoma" w:hAnsi="Tahoma"/>
        </w:rPr>
      </w:pPr>
      <w:r w:rsidRPr="00953AA9">
        <w:rPr>
          <w:rFonts w:ascii="Tahoma" w:hAnsi="Tahoma"/>
        </w:rPr>
        <w:br w:type="page"/>
      </w:r>
      <w:bookmarkStart w:id="0" w:name="_Toc197422023"/>
      <w:r w:rsidR="009D35B5" w:rsidRPr="00953AA9">
        <w:rPr>
          <w:rFonts w:ascii="Tahoma" w:hAnsi="Tahoma"/>
        </w:rPr>
        <w:t>Enunciado del Trabajo Práctico Grupal.</w:t>
      </w:r>
      <w:bookmarkEnd w:id="0"/>
    </w:p>
    <w:p w14:paraId="38A776BE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</w:p>
    <w:p w14:paraId="196D32F5" w14:textId="77777777" w:rsidR="009D35B5" w:rsidRPr="00953AA9" w:rsidRDefault="009D35B5" w:rsidP="009D35B5">
      <w:pPr>
        <w:pStyle w:val="Heading2"/>
        <w:rPr>
          <w:rFonts w:ascii="Tahoma" w:hAnsi="Tahoma"/>
        </w:rPr>
      </w:pPr>
      <w:bookmarkStart w:id="1" w:name="_Toc197422024"/>
      <w:r w:rsidRPr="00953AA9">
        <w:rPr>
          <w:rFonts w:ascii="Tahoma" w:hAnsi="Tahoma"/>
        </w:rPr>
        <w:t>Objetivo del Trabajo Práctico </w:t>
      </w:r>
      <w:bookmarkEnd w:id="1"/>
    </w:p>
    <w:p w14:paraId="0B831811" w14:textId="77777777" w:rsidR="009D35B5" w:rsidRPr="00953AA9" w:rsidRDefault="009D35B5" w:rsidP="009D35B5"/>
    <w:p w14:paraId="137E9871" w14:textId="1C13A4D6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1) Realizar un modelo MER en base al siguiente </w:t>
      </w:r>
      <w:r w:rsidRPr="00953AA9">
        <w:rPr>
          <w:rFonts w:cs="Times"/>
          <w:color w:val="0000F7"/>
          <w:sz w:val="26"/>
          <w:szCs w:val="26"/>
        </w:rPr>
        <w:t xml:space="preserve">ERS </w:t>
      </w:r>
      <w:r w:rsidRPr="00953AA9">
        <w:rPr>
          <w:rFonts w:cs="Times"/>
          <w:sz w:val="26"/>
          <w:szCs w:val="26"/>
        </w:rPr>
        <w:t>y a los efectos de satisfacer los</w:t>
      </w:r>
      <w:r w:rsidRPr="00953AA9">
        <w:rPr>
          <w:rFonts w:cs="Times"/>
        </w:rPr>
        <w:t xml:space="preserve"> </w:t>
      </w:r>
      <w:r w:rsidRPr="00953AA9">
        <w:rPr>
          <w:rFonts w:cs="Times"/>
          <w:sz w:val="26"/>
          <w:szCs w:val="26"/>
        </w:rPr>
        <w:t>requerimientos de información solicitados.</w:t>
      </w:r>
    </w:p>
    <w:p w14:paraId="7AAAE889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2) Transformar el modelo E-R en un modelo relacional (modelo de tablas) utilizando los conocimientos de transformación de entidades a tablas.</w:t>
      </w:r>
    </w:p>
    <w:p w14:paraId="10436E07" w14:textId="5AF6536B" w:rsidR="009D35B5" w:rsidRPr="00953AA9" w:rsidRDefault="009D35B5" w:rsidP="00894DFE">
      <w:pPr>
        <w:pStyle w:val="Heading2"/>
        <w:rPr>
          <w:rFonts w:ascii="Tahoma" w:hAnsi="Tahoma"/>
        </w:rPr>
      </w:pPr>
      <w:bookmarkStart w:id="2" w:name="_Toc197422025"/>
      <w:r w:rsidRPr="00953AA9">
        <w:rPr>
          <w:rFonts w:ascii="Tahoma" w:hAnsi="Tahoma"/>
        </w:rPr>
        <w:t>Forma De Presentación Del Trabajo Practico</w:t>
      </w:r>
      <w:bookmarkEnd w:id="2"/>
    </w:p>
    <w:p w14:paraId="58C71DA2" w14:textId="77777777" w:rsidR="00894DFE" w:rsidRPr="00953AA9" w:rsidRDefault="00894DFE" w:rsidP="00894DFE"/>
    <w:p w14:paraId="69C8A4D1" w14:textId="31366038" w:rsidR="00894DFE" w:rsidRPr="00953AA9" w:rsidRDefault="00894DFE" w:rsidP="00894DF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t xml:space="preserve">1) </w:t>
      </w:r>
      <w:r w:rsidRPr="00953AA9">
        <w:rPr>
          <w:rFonts w:cs="Times"/>
          <w:sz w:val="26"/>
          <w:szCs w:val="26"/>
        </w:rPr>
        <w:t>Presentar el diagrama de entidad - interrelación con indicaciones de restricciones de cardinalidad.</w:t>
      </w:r>
    </w:p>
    <w:p w14:paraId="05E0C3CF" w14:textId="7F01603B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2)</w:t>
      </w:r>
      <w:r w:rsidR="00894DFE" w:rsidRPr="00953AA9">
        <w:rPr>
          <w:rFonts w:cs="Times"/>
          <w:sz w:val="26"/>
          <w:szCs w:val="26"/>
        </w:rPr>
        <w:t xml:space="preserve"> Indicar dependencias de identidad y de existencia en el modelo.</w:t>
      </w:r>
    </w:p>
    <w:p w14:paraId="1AC497B2" w14:textId="64AAEBE2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3)</w:t>
      </w:r>
      <w:r w:rsidR="00894DFE" w:rsidRPr="00953AA9">
        <w:rPr>
          <w:rFonts w:cs="Times"/>
          <w:sz w:val="26"/>
          <w:szCs w:val="26"/>
        </w:rPr>
        <w:t xml:space="preserve"> Especificar supuestos que justifiquen el modelo (Hipótesis).</w:t>
      </w:r>
    </w:p>
    <w:p w14:paraId="22BD5702" w14:textId="6BC12995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4)</w:t>
      </w:r>
      <w:r w:rsidRPr="00953AA9">
        <w:rPr>
          <w:rFonts w:cs="Times"/>
        </w:rPr>
        <w:t xml:space="preserve"> </w:t>
      </w:r>
      <w:r w:rsidRPr="00953AA9">
        <w:rPr>
          <w:rFonts w:cs="Times"/>
          <w:sz w:val="26"/>
          <w:szCs w:val="26"/>
        </w:rPr>
        <w:t>Presentar el diagrama de entidad - interrelación con indicaciones de restricciones de cardinalidad.</w:t>
      </w:r>
    </w:p>
    <w:p w14:paraId="54BFB7AD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Indicar dependencias de identidad y de existencia en el modelo.</w:t>
      </w:r>
    </w:p>
    <w:p w14:paraId="59F6516C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Especificar supuestos que justifiquen el modelo (Hipótesis).</w:t>
      </w:r>
    </w:p>
    <w:p w14:paraId="599E7373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Presentar el diccionario de datos del diagrama con la siguiente información: Para cada tipo de entidad se debe especificar:</w:t>
      </w:r>
    </w:p>
    <w:p w14:paraId="2EBFED1A" w14:textId="3F0CD881" w:rsidR="009D35B5" w:rsidRPr="00953AA9" w:rsidRDefault="009D35B5" w:rsidP="00894DF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Definición. </w:t>
      </w:r>
    </w:p>
    <w:p w14:paraId="13F7CE9F" w14:textId="6ADAA008" w:rsidR="009D35B5" w:rsidRPr="00953AA9" w:rsidRDefault="009D35B5" w:rsidP="00894DF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Especificación de atributos. </w:t>
      </w:r>
    </w:p>
    <w:p w14:paraId="24BE6AE0" w14:textId="603A4492" w:rsidR="009D35B5" w:rsidRPr="00953AA9" w:rsidRDefault="009D35B5" w:rsidP="00894DF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Especificación de identificador único. </w:t>
      </w:r>
    </w:p>
    <w:p w14:paraId="3816E74C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Para cada tipo de interrelación se debe especificar:</w:t>
      </w:r>
    </w:p>
    <w:p w14:paraId="61B412DE" w14:textId="36658402" w:rsidR="009D35B5" w:rsidRPr="00953AA9" w:rsidRDefault="009D35B5" w:rsidP="00894DF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Definición. </w:t>
      </w:r>
    </w:p>
    <w:p w14:paraId="5444BAB2" w14:textId="6F861AF0" w:rsidR="009D35B5" w:rsidRPr="00953AA9" w:rsidRDefault="009D35B5" w:rsidP="00894DF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Especificación de atributos. </w:t>
      </w:r>
    </w:p>
    <w:p w14:paraId="6BBB15A7" w14:textId="06C45DB4" w:rsidR="009D35B5" w:rsidRPr="00953AA9" w:rsidRDefault="009D35B5" w:rsidP="00894DF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Especificación de identificador único. </w:t>
      </w:r>
    </w:p>
    <w:p w14:paraId="033AA374" w14:textId="6C6524CC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5) Presentar el modelo Relacional ( "de tablas" ) indicando para cada esquema de relación:</w:t>
      </w:r>
    </w:p>
    <w:p w14:paraId="7B9D4F4F" w14:textId="7DECF672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Atributos </w:t>
      </w:r>
    </w:p>
    <w:p w14:paraId="5CF8966A" w14:textId="57B60BBB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Claves candidatas </w:t>
      </w:r>
    </w:p>
    <w:p w14:paraId="47AF5612" w14:textId="44038FF2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Clave primaria </w:t>
      </w:r>
    </w:p>
    <w:p w14:paraId="2C85CA28" w14:textId="42EE1E0C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Claves foráneas </w:t>
      </w:r>
    </w:p>
    <w:p w14:paraId="23A91D4D" w14:textId="1B19AC27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Atributos que pueden tomar valores nulos </w:t>
      </w:r>
    </w:p>
    <w:p w14:paraId="0AF406E4" w14:textId="1D1A757B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Realice el diagrama del Modelo de Tablas </w:t>
      </w:r>
    </w:p>
    <w:p w14:paraId="4EB908C8" w14:textId="3DC906F0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Sentencias DDL</w:t>
      </w:r>
    </w:p>
    <w:p w14:paraId="4852EA59" w14:textId="77777777" w:rsidR="008456C0" w:rsidRPr="00953AA9" w:rsidRDefault="008456C0" w:rsidP="008456C0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cs="Times"/>
        </w:rPr>
      </w:pPr>
    </w:p>
    <w:p w14:paraId="2B92C416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Nota: en los casos en que existan diferentes alternativas para efectuar la transformación de MER al modelo de tablas, elegir una única alternativa y enumerar las ventajas y desventajas de la alternativa elegida.</w:t>
      </w:r>
    </w:p>
    <w:p w14:paraId="730B43B2" w14:textId="74697372" w:rsidR="004A67E8" w:rsidRPr="00953AA9" w:rsidRDefault="004A67E8" w:rsidP="009D35B5">
      <w:r w:rsidRPr="00953AA9">
        <w:br w:type="page"/>
      </w:r>
    </w:p>
    <w:p w14:paraId="418DEE33" w14:textId="7CF80466" w:rsidR="004A67E8" w:rsidRPr="00953AA9" w:rsidRDefault="004A67E8" w:rsidP="004A67E8">
      <w:pPr>
        <w:pStyle w:val="Heading1"/>
        <w:rPr>
          <w:rFonts w:ascii="Tahoma" w:hAnsi="Tahoma"/>
        </w:rPr>
      </w:pPr>
      <w:bookmarkStart w:id="3" w:name="_Toc197422026"/>
      <w:r w:rsidRPr="00953AA9">
        <w:rPr>
          <w:rFonts w:ascii="Tahoma" w:hAnsi="Tahoma"/>
        </w:rPr>
        <w:t>Diagrama Entidad  - Interrelacíon</w:t>
      </w:r>
      <w:bookmarkEnd w:id="3"/>
    </w:p>
    <w:p w14:paraId="1ACAC8AA" w14:textId="23DC9D5F" w:rsidR="00BD16C4" w:rsidRPr="00953AA9" w:rsidRDefault="00BD16C4" w:rsidP="00BD16C4">
      <w:r w:rsidRPr="00953AA9">
        <w:br w:type="page"/>
      </w:r>
    </w:p>
    <w:p w14:paraId="618DFED5" w14:textId="0CB25D3D" w:rsidR="00BD16C4" w:rsidRPr="00953AA9" w:rsidRDefault="00BD16C4" w:rsidP="00BD16C4">
      <w:pPr>
        <w:pStyle w:val="Heading1"/>
        <w:rPr>
          <w:rFonts w:ascii="Tahoma" w:hAnsi="Tahoma"/>
          <w:lang w:val="en-US"/>
        </w:rPr>
      </w:pPr>
      <w:bookmarkStart w:id="4" w:name="_Toc197422027"/>
      <w:r w:rsidRPr="00953AA9">
        <w:rPr>
          <w:rFonts w:ascii="Tahoma" w:hAnsi="Tahoma"/>
          <w:lang w:val="en-US"/>
        </w:rPr>
        <w:t>Hipótesis tomadas</w:t>
      </w:r>
      <w:bookmarkEnd w:id="4"/>
    </w:p>
    <w:p w14:paraId="2B0FAE96" w14:textId="77777777" w:rsidR="00193B57" w:rsidRPr="00953AA9" w:rsidRDefault="00193B57" w:rsidP="00193B57"/>
    <w:p w14:paraId="13A97F78" w14:textId="599BF077" w:rsidR="00193B57" w:rsidRPr="00953AA9" w:rsidRDefault="00193B57" w:rsidP="00193B57">
      <w:r w:rsidRPr="00953AA9">
        <w:t>Los supuestos considerados fueron:</w:t>
      </w:r>
    </w:p>
    <w:p w14:paraId="688BE34D" w14:textId="77777777" w:rsidR="00193B57" w:rsidRPr="00953AA9" w:rsidRDefault="00193B57" w:rsidP="00193B57"/>
    <w:p w14:paraId="4E64E9DC" w14:textId="77777777" w:rsidR="00193B57" w:rsidRPr="00953AA9" w:rsidRDefault="00193B57" w:rsidP="00193B57"/>
    <w:p w14:paraId="0CDE4CE3" w14:textId="47386181" w:rsidR="005040F1" w:rsidRPr="00953AA9" w:rsidRDefault="005040F1" w:rsidP="005040F1">
      <w:pPr>
        <w:pStyle w:val="Heading1"/>
        <w:rPr>
          <w:rFonts w:ascii="Tahoma" w:hAnsi="Tahoma"/>
        </w:rPr>
      </w:pPr>
      <w:bookmarkStart w:id="5" w:name="_Toc197422028"/>
      <w:r w:rsidRPr="00953AA9">
        <w:rPr>
          <w:rFonts w:ascii="Tahoma" w:hAnsi="Tahoma"/>
        </w:rPr>
        <w:t>Diccionario de Datos</w:t>
      </w:r>
      <w:bookmarkEnd w:id="5"/>
    </w:p>
    <w:p w14:paraId="370BB242" w14:textId="77777777" w:rsidR="00411267" w:rsidRPr="00953AA9" w:rsidRDefault="00411267" w:rsidP="00411267"/>
    <w:p w14:paraId="7FD486C1" w14:textId="17429D8A" w:rsidR="00411267" w:rsidRPr="00953AA9" w:rsidRDefault="00411267" w:rsidP="00411267">
      <w:pPr>
        <w:pStyle w:val="Heading2"/>
        <w:rPr>
          <w:rFonts w:ascii="Tahoma" w:hAnsi="Tahoma"/>
        </w:rPr>
      </w:pPr>
      <w:bookmarkStart w:id="6" w:name="_Toc197422029"/>
      <w:r w:rsidRPr="00953AA9">
        <w:rPr>
          <w:rFonts w:ascii="Tahoma" w:hAnsi="Tahoma"/>
        </w:rPr>
        <w:t>Entidades</w:t>
      </w:r>
      <w:bookmarkEnd w:id="6"/>
    </w:p>
    <w:p w14:paraId="4F040C39" w14:textId="77777777" w:rsidR="00610E1E" w:rsidRPr="00953AA9" w:rsidRDefault="00610E1E" w:rsidP="00610E1E"/>
    <w:p w14:paraId="687669B9" w14:textId="21C2DE1D" w:rsidR="00610E1E" w:rsidRPr="00953AA9" w:rsidRDefault="00610E1E" w:rsidP="00610E1E">
      <w:pPr>
        <w:pStyle w:val="Heading3"/>
        <w:rPr>
          <w:rFonts w:ascii="Tahoma" w:hAnsi="Tahoma"/>
        </w:rPr>
      </w:pPr>
      <w:bookmarkStart w:id="7" w:name="_Toc197422030"/>
      <w:r w:rsidRPr="00953AA9">
        <w:rPr>
          <w:rFonts w:ascii="Tahoma" w:hAnsi="Tahoma"/>
        </w:rPr>
        <w:t>Entidad 1</w:t>
      </w:r>
      <w:bookmarkEnd w:id="7"/>
    </w:p>
    <w:p w14:paraId="4BCFB455" w14:textId="242EAABF" w:rsidR="00610E1E" w:rsidRPr="00953AA9" w:rsidRDefault="00610E1E" w:rsidP="00EF7D1F"/>
    <w:p w14:paraId="2D5933A9" w14:textId="09054D4A" w:rsidR="00EF7D1F" w:rsidRPr="00953AA9" w:rsidRDefault="00EF7D1F" w:rsidP="00EF7D1F">
      <w:r w:rsidRPr="00953AA9">
        <w:t xml:space="preserve">Definición: Bla bla bla </w:t>
      </w:r>
    </w:p>
    <w:p w14:paraId="6DC711DD" w14:textId="77777777" w:rsidR="00EF7D1F" w:rsidRPr="00953AA9" w:rsidRDefault="00EF7D1F" w:rsidP="00EF7D1F"/>
    <w:p w14:paraId="2AE30F41" w14:textId="079B2150" w:rsidR="00EF7D1F" w:rsidRPr="00953AA9" w:rsidRDefault="00EF7D1F" w:rsidP="00EF7D1F">
      <w:r w:rsidRPr="00953AA9">
        <w:t>Atributos:</w:t>
      </w:r>
    </w:p>
    <w:p w14:paraId="4B89FC26" w14:textId="377F7388" w:rsidR="00EF7D1F" w:rsidRPr="00953AA9" w:rsidRDefault="00EF7D1F" w:rsidP="00EF7D1F">
      <w:pPr>
        <w:pStyle w:val="ListParagraph"/>
        <w:numPr>
          <w:ilvl w:val="0"/>
          <w:numId w:val="8"/>
        </w:numPr>
      </w:pPr>
      <w:r w:rsidRPr="00953AA9">
        <w:t>Atributo1</w:t>
      </w:r>
    </w:p>
    <w:p w14:paraId="2F7FFF79" w14:textId="1953E755" w:rsidR="00EF7D1F" w:rsidRPr="00953AA9" w:rsidRDefault="00EF7D1F" w:rsidP="00EF7D1F">
      <w:pPr>
        <w:pStyle w:val="ListParagraph"/>
        <w:numPr>
          <w:ilvl w:val="0"/>
          <w:numId w:val="8"/>
        </w:numPr>
      </w:pPr>
      <w:r w:rsidRPr="00953AA9">
        <w:t>Atributo2</w:t>
      </w:r>
    </w:p>
    <w:p w14:paraId="3BBB5336" w14:textId="77777777" w:rsidR="00A7461E" w:rsidRPr="00953AA9" w:rsidRDefault="00A7461E" w:rsidP="00A7461E"/>
    <w:p w14:paraId="3EC99D78" w14:textId="5354A0C7" w:rsidR="00A7461E" w:rsidRPr="00953AA9" w:rsidRDefault="00A7461E" w:rsidP="00A7461E">
      <w:pPr>
        <w:pStyle w:val="Heading2"/>
        <w:rPr>
          <w:rFonts w:ascii="Tahoma" w:hAnsi="Tahoma"/>
        </w:rPr>
      </w:pPr>
      <w:bookmarkStart w:id="8" w:name="_Toc197422031"/>
      <w:r w:rsidRPr="00953AA9">
        <w:rPr>
          <w:rFonts w:ascii="Tahoma" w:hAnsi="Tahoma"/>
        </w:rPr>
        <w:t>Interrelaciones</w:t>
      </w:r>
      <w:bookmarkEnd w:id="8"/>
    </w:p>
    <w:p w14:paraId="57AAED0B" w14:textId="77777777" w:rsidR="00A7461E" w:rsidRPr="00953AA9" w:rsidRDefault="00A7461E" w:rsidP="00A7461E"/>
    <w:p w14:paraId="70A8CDB4" w14:textId="16E8634F" w:rsidR="00A7461E" w:rsidRPr="00953AA9" w:rsidRDefault="00A7461E" w:rsidP="00A7461E">
      <w:pPr>
        <w:pStyle w:val="Heading1"/>
        <w:rPr>
          <w:rFonts w:ascii="Tahoma" w:hAnsi="Tahoma"/>
        </w:rPr>
      </w:pPr>
      <w:bookmarkStart w:id="9" w:name="_Toc197422032"/>
      <w:r w:rsidRPr="00953AA9">
        <w:rPr>
          <w:rFonts w:ascii="Tahoma" w:hAnsi="Tahoma"/>
        </w:rPr>
        <w:t>Modelo Relacional</w:t>
      </w:r>
      <w:bookmarkEnd w:id="9"/>
    </w:p>
    <w:p w14:paraId="73B605F5" w14:textId="77777777" w:rsidR="00A7461E" w:rsidRPr="00953AA9" w:rsidRDefault="00A7461E" w:rsidP="00A7461E"/>
    <w:p w14:paraId="745B7575" w14:textId="2A9D5AA8" w:rsidR="00A7461E" w:rsidRPr="00953AA9" w:rsidRDefault="00A7461E" w:rsidP="00A7461E">
      <w:pPr>
        <w:rPr>
          <w:lang w:val="en-US"/>
        </w:rPr>
      </w:pPr>
      <w:r w:rsidRPr="00953AA9">
        <w:rPr>
          <w:lang w:val="en-US"/>
        </w:rPr>
        <w:t>Los esquemas de relación son los que se listan a continuación. Las claves primarias son las subrayadas, las claves foráneas están indicadas en negrita y las candidatas que no son ni clave primaria ni clave foranea en cursiva.</w:t>
      </w:r>
    </w:p>
    <w:p w14:paraId="063F3C66" w14:textId="77777777" w:rsidR="00A7461E" w:rsidRPr="00953AA9" w:rsidRDefault="00A7461E" w:rsidP="00A7461E"/>
    <w:p w14:paraId="0DFCF30F" w14:textId="77777777" w:rsidR="00283312" w:rsidRPr="00953AA9" w:rsidRDefault="00283312" w:rsidP="00A7461E">
      <w:pPr>
        <w:pStyle w:val="Heading1"/>
        <w:rPr>
          <w:rFonts w:ascii="Tahoma" w:hAnsi="Tahoma"/>
          <w:lang w:val="en-US"/>
        </w:rPr>
      </w:pPr>
      <w:r w:rsidRPr="00953AA9">
        <w:rPr>
          <w:rFonts w:ascii="Tahoma" w:hAnsi="Tahoma"/>
          <w:lang w:val="en-US"/>
        </w:rPr>
        <w:br w:type="page"/>
      </w:r>
    </w:p>
    <w:p w14:paraId="4B375209" w14:textId="77777777" w:rsidR="000D72E8" w:rsidRDefault="00A7461E" w:rsidP="00A7461E">
      <w:pPr>
        <w:pStyle w:val="Heading1"/>
        <w:rPr>
          <w:rFonts w:ascii="Tahoma" w:hAnsi="Tahoma"/>
          <w:lang w:val="en-US"/>
        </w:rPr>
      </w:pPr>
      <w:bookmarkStart w:id="10" w:name="_Toc197422033"/>
      <w:r w:rsidRPr="00953AA9">
        <w:rPr>
          <w:rFonts w:ascii="Tahoma" w:hAnsi="Tahoma"/>
          <w:lang w:val="en-US"/>
        </w:rPr>
        <w:t>Diagrama del Modelo de Tablas</w:t>
      </w:r>
      <w:bookmarkEnd w:id="10"/>
    </w:p>
    <w:p w14:paraId="1AD26C05" w14:textId="22B3177F" w:rsidR="00283312" w:rsidRDefault="000D72E8" w:rsidP="00EB328E">
      <w:pPr>
        <w:rPr>
          <w:lang w:val="en-US"/>
        </w:rPr>
      </w:pPr>
      <w:r w:rsidRPr="00953AA9">
        <w:rPr>
          <w:lang w:val="en-US"/>
        </w:rPr>
        <w:t xml:space="preserve"> </w:t>
      </w:r>
    </w:p>
    <w:p w14:paraId="4B992872" w14:textId="741129B1" w:rsidR="00EB328E" w:rsidRDefault="00EB328E" w:rsidP="00EB328E">
      <w:pPr>
        <w:rPr>
          <w:lang w:val="en-US"/>
        </w:rPr>
      </w:pPr>
      <w:r>
        <w:rPr>
          <w:lang w:val="en-US"/>
        </w:rPr>
        <w:t>Adjunto al final del documento.</w:t>
      </w:r>
    </w:p>
    <w:p w14:paraId="51796429" w14:textId="77777777" w:rsidR="00EB328E" w:rsidRDefault="00EB328E" w:rsidP="00EB328E">
      <w:pPr>
        <w:rPr>
          <w:lang w:val="en-US"/>
        </w:rPr>
      </w:pPr>
    </w:p>
    <w:p w14:paraId="39045249" w14:textId="1BEBD324" w:rsidR="00EB328E" w:rsidRDefault="00EB328E" w:rsidP="00EB328E">
      <w:pPr>
        <w:rPr>
          <w:lang w:val="en-US"/>
        </w:rPr>
      </w:pPr>
      <w:r>
        <w:rPr>
          <w:lang w:val="en-US"/>
        </w:rPr>
        <w:br w:type="page"/>
      </w:r>
    </w:p>
    <w:p w14:paraId="373CE39B" w14:textId="2F3B8E64" w:rsidR="00A7461E" w:rsidRPr="00953AA9" w:rsidRDefault="00A7461E" w:rsidP="00A7461E">
      <w:pPr>
        <w:pStyle w:val="Heading1"/>
        <w:rPr>
          <w:rFonts w:ascii="Tahoma" w:hAnsi="Tahoma"/>
          <w:lang w:val="en-US"/>
        </w:rPr>
      </w:pPr>
      <w:bookmarkStart w:id="11" w:name="_Toc197422034"/>
      <w:r w:rsidRPr="00953AA9">
        <w:rPr>
          <w:rFonts w:ascii="Tahoma" w:hAnsi="Tahoma"/>
          <w:lang w:val="en-US"/>
        </w:rPr>
        <w:t>Sentencias DDL</w:t>
      </w:r>
      <w:bookmarkEnd w:id="11"/>
    </w:p>
    <w:p w14:paraId="47362F85" w14:textId="77777777" w:rsidR="00A7461E" w:rsidRPr="00953AA9" w:rsidRDefault="00A7461E" w:rsidP="00A74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7461E" w:rsidRPr="00953AA9" w14:paraId="7C8FD947" w14:textId="77777777" w:rsidTr="00A7461E">
        <w:tc>
          <w:tcPr>
            <w:tcW w:w="8856" w:type="dxa"/>
          </w:tcPr>
          <w:p w14:paraId="2F2DD80A" w14:textId="77777777" w:rsidR="006C23F6" w:rsidRDefault="006C23F6" w:rsidP="006C23F6">
            <w:r>
              <w:t>SET @OLD_UNIQUE_CHECKS=@@UNIQUE_CHECKS, UNIQUE_CHECKS=0;</w:t>
            </w:r>
          </w:p>
          <w:p w14:paraId="0CC5BD18" w14:textId="77777777" w:rsidR="006C23F6" w:rsidRDefault="006C23F6" w:rsidP="006C23F6">
            <w:r>
              <w:t>SET @OLD_FOREIGN_KEY_CHECKS=@@FOREIGN_KEY_CHECKS, FOREIGN_KEY_CHECKS=0;</w:t>
            </w:r>
          </w:p>
          <w:p w14:paraId="18F403CF" w14:textId="77777777" w:rsidR="006C23F6" w:rsidRDefault="006C23F6" w:rsidP="006C23F6">
            <w:r>
              <w:t>SET @OLD_SQL_MODE=@@SQL_MODE, SQL_MODE='TRADITIONAL';</w:t>
            </w:r>
          </w:p>
          <w:p w14:paraId="6442D79E" w14:textId="77777777" w:rsidR="006C23F6" w:rsidRDefault="006C23F6" w:rsidP="006C23F6"/>
          <w:p w14:paraId="7356A3CF" w14:textId="77777777" w:rsidR="006C23F6" w:rsidRDefault="006C23F6" w:rsidP="006C23F6">
            <w:r>
              <w:t>CREATE SCHEMA IF NOT EXISTS `grupo4` DEFAULT CHARACTER SET latin1 COLLATE latin1_swedish_ci ;</w:t>
            </w:r>
          </w:p>
          <w:p w14:paraId="5DD72D1D" w14:textId="77777777" w:rsidR="006C23F6" w:rsidRDefault="006C23F6" w:rsidP="006C23F6">
            <w:r>
              <w:t>USE `grupo4` ;</w:t>
            </w:r>
          </w:p>
          <w:p w14:paraId="22EAA78D" w14:textId="77777777" w:rsidR="006C23F6" w:rsidRDefault="006C23F6" w:rsidP="006C23F6"/>
          <w:p w14:paraId="1F2A82EC" w14:textId="77777777" w:rsidR="006C23F6" w:rsidRDefault="006C23F6" w:rsidP="006C23F6">
            <w:r>
              <w:t>-- -----------------------------------------------------</w:t>
            </w:r>
          </w:p>
          <w:p w14:paraId="3CED6224" w14:textId="77777777" w:rsidR="006C23F6" w:rsidRDefault="006C23F6" w:rsidP="006C23F6">
            <w:r>
              <w:t>-- Table `grupo4`.`entidad_financiera`</w:t>
            </w:r>
          </w:p>
          <w:p w14:paraId="79DAC0B6" w14:textId="77777777" w:rsidR="006C23F6" w:rsidRDefault="006C23F6" w:rsidP="006C23F6">
            <w:r>
              <w:t>-- -----------------------------------------------------</w:t>
            </w:r>
          </w:p>
          <w:p w14:paraId="58200AD0" w14:textId="77777777" w:rsidR="006C23F6" w:rsidRDefault="006C23F6" w:rsidP="006C23F6">
            <w:r>
              <w:t>CREATE  TABLE IF NOT EXISTS `grupo4`.`entidad_financiera` (</w:t>
            </w:r>
          </w:p>
          <w:p w14:paraId="604BC1C6" w14:textId="77777777" w:rsidR="006C23F6" w:rsidRDefault="006C23F6" w:rsidP="006C23F6">
            <w:r>
              <w:t xml:space="preserve">  `cod_entidad` INT NOT NULL ,</w:t>
            </w:r>
          </w:p>
          <w:p w14:paraId="5555BE91" w14:textId="77777777" w:rsidR="006C23F6" w:rsidRDefault="006C23F6" w:rsidP="006C23F6">
            <w:r>
              <w:t xml:space="preserve">  `nombre` VARCHAR(100) NOT NULL ,</w:t>
            </w:r>
          </w:p>
          <w:p w14:paraId="557CA142" w14:textId="77777777" w:rsidR="006C23F6" w:rsidRDefault="006C23F6" w:rsidP="006C23F6">
            <w:r>
              <w:t xml:space="preserve">  PRIMARY KEY (`cod_entidad`) )</w:t>
            </w:r>
          </w:p>
          <w:p w14:paraId="29433FFD" w14:textId="77777777" w:rsidR="006C23F6" w:rsidRDefault="006C23F6" w:rsidP="006C23F6">
            <w:r>
              <w:t>ENGINE = InnoDB;</w:t>
            </w:r>
          </w:p>
          <w:p w14:paraId="13FA8CAD" w14:textId="77777777" w:rsidR="006C23F6" w:rsidRDefault="006C23F6" w:rsidP="006C23F6"/>
          <w:p w14:paraId="0DF3926E" w14:textId="77777777" w:rsidR="006C23F6" w:rsidRDefault="006C23F6" w:rsidP="006C23F6"/>
          <w:p w14:paraId="544547AC" w14:textId="77777777" w:rsidR="006C23F6" w:rsidRDefault="006C23F6" w:rsidP="006C23F6">
            <w:r>
              <w:t>-- -----------------------------------------------------</w:t>
            </w:r>
          </w:p>
          <w:p w14:paraId="00DB76CB" w14:textId="77777777" w:rsidR="006C23F6" w:rsidRDefault="006C23F6" w:rsidP="006C23F6">
            <w:r>
              <w:t>-- Table `grupo4`.`plan_de_cobertura`</w:t>
            </w:r>
          </w:p>
          <w:p w14:paraId="7E68ED09" w14:textId="77777777" w:rsidR="006C23F6" w:rsidRDefault="006C23F6" w:rsidP="006C23F6">
            <w:r>
              <w:t>-- -----------------------------------------------------</w:t>
            </w:r>
          </w:p>
          <w:p w14:paraId="1A5A6151" w14:textId="77777777" w:rsidR="006C23F6" w:rsidRDefault="006C23F6" w:rsidP="006C23F6">
            <w:r>
              <w:t>CREATE  TABLE IF NOT EXISTS `grupo4`.`plan_de_cobertura` (</w:t>
            </w:r>
          </w:p>
          <w:p w14:paraId="185426C9" w14:textId="77777777" w:rsidR="006C23F6" w:rsidRDefault="006C23F6" w:rsidP="006C23F6">
            <w:r>
              <w:t xml:space="preserve">  `cod_entidad` INT NOT NULL ,</w:t>
            </w:r>
          </w:p>
          <w:p w14:paraId="6F60B5FF" w14:textId="77777777" w:rsidR="006C23F6" w:rsidRDefault="006C23F6" w:rsidP="006C23F6">
            <w:r>
              <w:t xml:space="preserve">  `numero_plan` INT NOT NULL ,</w:t>
            </w:r>
          </w:p>
          <w:p w14:paraId="6C32F4B1" w14:textId="77777777" w:rsidR="006C23F6" w:rsidRDefault="006C23F6" w:rsidP="006C23F6">
            <w:r>
              <w:t xml:space="preserve">  `nombre` VARCHAR(100) NOT NULL ,</w:t>
            </w:r>
          </w:p>
          <w:p w14:paraId="79E20A48" w14:textId="77777777" w:rsidR="006C23F6" w:rsidRDefault="006C23F6" w:rsidP="006C23F6">
            <w:r>
              <w:t xml:space="preserve">  PRIMARY KEY (`cod_entidad`, `numero_plan`) ,</w:t>
            </w:r>
          </w:p>
          <w:p w14:paraId="6FB16038" w14:textId="77777777" w:rsidR="006C23F6" w:rsidRDefault="006C23F6" w:rsidP="006C23F6">
            <w:r>
              <w:t xml:space="preserve">  INDEX `fk_cod_entidad` (`cod_entidad` ASC) ,</w:t>
            </w:r>
          </w:p>
          <w:p w14:paraId="02C52C20" w14:textId="77777777" w:rsidR="006C23F6" w:rsidRDefault="006C23F6" w:rsidP="006C23F6">
            <w:r>
              <w:t xml:space="preserve">  CONSTRAINT `fk_cod_entidad`</w:t>
            </w:r>
          </w:p>
          <w:p w14:paraId="613A6AC4" w14:textId="77777777" w:rsidR="006C23F6" w:rsidRDefault="006C23F6" w:rsidP="006C23F6">
            <w:r>
              <w:t xml:space="preserve">    FOREIGN KEY (`cod_entidad` )</w:t>
            </w:r>
          </w:p>
          <w:p w14:paraId="191EC251" w14:textId="77777777" w:rsidR="006C23F6" w:rsidRDefault="006C23F6" w:rsidP="006C23F6">
            <w:r>
              <w:t xml:space="preserve">    REFERENCES `grupo4`.`entidad_financiera` (`cod_entidad` )</w:t>
            </w:r>
          </w:p>
          <w:p w14:paraId="4C115120" w14:textId="77777777" w:rsidR="006C23F6" w:rsidRDefault="006C23F6" w:rsidP="006C23F6">
            <w:r>
              <w:t xml:space="preserve">    ON DELETE NO ACTION</w:t>
            </w:r>
          </w:p>
          <w:p w14:paraId="4F621F34" w14:textId="77777777" w:rsidR="006C23F6" w:rsidRDefault="006C23F6" w:rsidP="006C23F6">
            <w:r>
              <w:t xml:space="preserve">    ON UPDATE NO ACTION)</w:t>
            </w:r>
          </w:p>
          <w:p w14:paraId="0253DAEC" w14:textId="77777777" w:rsidR="006C23F6" w:rsidRDefault="006C23F6" w:rsidP="006C23F6">
            <w:r>
              <w:t>ENGINE = InnoDB;</w:t>
            </w:r>
          </w:p>
          <w:p w14:paraId="660238B8" w14:textId="77777777" w:rsidR="006C23F6" w:rsidRDefault="006C23F6" w:rsidP="006C23F6"/>
          <w:p w14:paraId="7E46D265" w14:textId="77777777" w:rsidR="006C23F6" w:rsidRDefault="006C23F6" w:rsidP="006C23F6"/>
          <w:p w14:paraId="7E025E94" w14:textId="77777777" w:rsidR="006C23F6" w:rsidRDefault="006C23F6" w:rsidP="006C23F6">
            <w:r>
              <w:t>-- -----------------------------------------------------</w:t>
            </w:r>
          </w:p>
          <w:p w14:paraId="3BF35791" w14:textId="77777777" w:rsidR="006C23F6" w:rsidRDefault="006C23F6" w:rsidP="006C23F6">
            <w:r>
              <w:t>-- Table `grupo4`.`medico`</w:t>
            </w:r>
          </w:p>
          <w:p w14:paraId="01731CA3" w14:textId="77777777" w:rsidR="006C23F6" w:rsidRDefault="006C23F6" w:rsidP="006C23F6">
            <w:r>
              <w:t>-- -----------------------------------------------------</w:t>
            </w:r>
          </w:p>
          <w:p w14:paraId="381E4D37" w14:textId="77777777" w:rsidR="006C23F6" w:rsidRDefault="006C23F6" w:rsidP="006C23F6">
            <w:r>
              <w:t>CREATE  TABLE IF NOT EXISTS `grupo4`.`medico` (</w:t>
            </w:r>
          </w:p>
          <w:p w14:paraId="7D851311" w14:textId="77777777" w:rsidR="006C23F6" w:rsidRDefault="006C23F6" w:rsidP="006C23F6">
            <w:r>
              <w:t xml:space="preserve">  `matricula` INT NOT NULL ,</w:t>
            </w:r>
          </w:p>
          <w:p w14:paraId="7539618B" w14:textId="77777777" w:rsidR="006C23F6" w:rsidRDefault="006C23F6" w:rsidP="006C23F6">
            <w:r>
              <w:t xml:space="preserve">  `apellido` VARCHAR(100) NOT NULL ,</w:t>
            </w:r>
          </w:p>
          <w:p w14:paraId="356000C4" w14:textId="77777777" w:rsidR="006C23F6" w:rsidRDefault="006C23F6" w:rsidP="006C23F6">
            <w:r>
              <w:t xml:space="preserve">  `nombre` VARCHAR(100) NOT NULL ,</w:t>
            </w:r>
          </w:p>
          <w:p w14:paraId="3F0A2F01" w14:textId="77777777" w:rsidR="006C23F6" w:rsidRDefault="006C23F6" w:rsidP="006C23F6">
            <w:r>
              <w:t xml:space="preserve">  PRIMARY KEY (`matricula`) )</w:t>
            </w:r>
          </w:p>
          <w:p w14:paraId="04B9FE00" w14:textId="77777777" w:rsidR="006C23F6" w:rsidRDefault="006C23F6" w:rsidP="006C23F6">
            <w:r>
              <w:t>ENGINE = InnoDB;</w:t>
            </w:r>
          </w:p>
          <w:p w14:paraId="6E520829" w14:textId="77777777" w:rsidR="006C23F6" w:rsidRDefault="006C23F6" w:rsidP="006C23F6"/>
          <w:p w14:paraId="5C0FF5A5" w14:textId="77777777" w:rsidR="006C23F6" w:rsidRDefault="006C23F6" w:rsidP="006C23F6"/>
          <w:p w14:paraId="6B4F9261" w14:textId="77777777" w:rsidR="006C23F6" w:rsidRDefault="006C23F6" w:rsidP="006C23F6">
            <w:r>
              <w:t>-- -----------------------------------------------------</w:t>
            </w:r>
          </w:p>
          <w:p w14:paraId="66AF9277" w14:textId="77777777" w:rsidR="006C23F6" w:rsidRDefault="006C23F6" w:rsidP="006C23F6">
            <w:r>
              <w:t>-- Table `grupo4`.`paciente`</w:t>
            </w:r>
          </w:p>
          <w:p w14:paraId="7892C98D" w14:textId="77777777" w:rsidR="006C23F6" w:rsidRDefault="006C23F6" w:rsidP="006C23F6">
            <w:r>
              <w:t>-- -----------------------------------------------------</w:t>
            </w:r>
          </w:p>
          <w:p w14:paraId="324B1CC3" w14:textId="77777777" w:rsidR="006C23F6" w:rsidRDefault="006C23F6" w:rsidP="006C23F6">
            <w:r>
              <w:t>CREATE  TABLE IF NOT EXISTS `grupo4`.`paciente` (</w:t>
            </w:r>
          </w:p>
          <w:p w14:paraId="069B261B" w14:textId="77777777" w:rsidR="006C23F6" w:rsidRDefault="006C23F6" w:rsidP="006C23F6">
            <w:r>
              <w:t xml:space="preserve">  `id_paciente` INT NOT NULL ,</w:t>
            </w:r>
          </w:p>
          <w:p w14:paraId="0911954E" w14:textId="77777777" w:rsidR="006C23F6" w:rsidRDefault="006C23F6" w:rsidP="006C23F6">
            <w:r>
              <w:t xml:space="preserve">  `nombre` VARCHAR(100) NOT NULL ,</w:t>
            </w:r>
          </w:p>
          <w:p w14:paraId="02998D5C" w14:textId="77777777" w:rsidR="006C23F6" w:rsidRDefault="006C23F6" w:rsidP="006C23F6">
            <w:r>
              <w:t xml:space="preserve">  `apellido1` VARCHAR(100) NOT NULL ,</w:t>
            </w:r>
          </w:p>
          <w:p w14:paraId="57D0A27D" w14:textId="77777777" w:rsidR="006C23F6" w:rsidRDefault="006C23F6" w:rsidP="006C23F6">
            <w:r>
              <w:t xml:space="preserve">  `apellido2` VARCHAR(100) NOT NULL ,</w:t>
            </w:r>
          </w:p>
          <w:p w14:paraId="79F68BB9" w14:textId="77777777" w:rsidR="006C23F6" w:rsidRDefault="006C23F6" w:rsidP="006C23F6">
            <w:r>
              <w:t xml:space="preserve">  `tipo_documento` VARCHAR(100) NOT NULL ,</w:t>
            </w:r>
          </w:p>
          <w:p w14:paraId="025B21C9" w14:textId="77777777" w:rsidR="006C23F6" w:rsidRDefault="006C23F6" w:rsidP="006C23F6">
            <w:r>
              <w:t xml:space="preserve">  `nro_documento` INT NOT NULL ,</w:t>
            </w:r>
          </w:p>
          <w:p w14:paraId="7D2BCCF2" w14:textId="77777777" w:rsidR="006C23F6" w:rsidRDefault="006C23F6" w:rsidP="006C23F6">
            <w:r>
              <w:t xml:space="preserve">  `condicion_iva` VARCHAR(100) NOT NULL ,</w:t>
            </w:r>
          </w:p>
          <w:p w14:paraId="14625136" w14:textId="77777777" w:rsidR="006C23F6" w:rsidRDefault="006C23F6" w:rsidP="006C23F6">
            <w:r>
              <w:t xml:space="preserve">  PRIMARY KEY (`id_paciente`) )</w:t>
            </w:r>
          </w:p>
          <w:p w14:paraId="1AD24163" w14:textId="77777777" w:rsidR="006C23F6" w:rsidRDefault="006C23F6" w:rsidP="006C23F6">
            <w:r>
              <w:t>ENGINE = InnoDB;</w:t>
            </w:r>
          </w:p>
          <w:p w14:paraId="0F23325C" w14:textId="77777777" w:rsidR="006C23F6" w:rsidRDefault="006C23F6" w:rsidP="006C23F6"/>
          <w:p w14:paraId="544F9A29" w14:textId="77777777" w:rsidR="006C23F6" w:rsidRDefault="006C23F6" w:rsidP="006C23F6"/>
          <w:p w14:paraId="0CD9ED37" w14:textId="77777777" w:rsidR="006C23F6" w:rsidRDefault="006C23F6" w:rsidP="006C23F6">
            <w:r>
              <w:t>-- -----------------------------------------------------</w:t>
            </w:r>
          </w:p>
          <w:p w14:paraId="1F6E140D" w14:textId="77777777" w:rsidR="006C23F6" w:rsidRDefault="006C23F6" w:rsidP="006C23F6">
            <w:r>
              <w:t>-- Table `grupo4`.`solicitud_tentativa`</w:t>
            </w:r>
          </w:p>
          <w:p w14:paraId="5D03EB9F" w14:textId="77777777" w:rsidR="006C23F6" w:rsidRDefault="006C23F6" w:rsidP="006C23F6">
            <w:r>
              <w:t>-- -----------------------------------------------------</w:t>
            </w:r>
          </w:p>
          <w:p w14:paraId="7A7315BD" w14:textId="77777777" w:rsidR="006C23F6" w:rsidRDefault="006C23F6" w:rsidP="006C23F6">
            <w:r>
              <w:t>CREATE  TABLE IF NOT EXISTS `grupo4`.`solicitud_tentativa` (</w:t>
            </w:r>
          </w:p>
          <w:p w14:paraId="2C15F1D7" w14:textId="77777777" w:rsidR="006C23F6" w:rsidRDefault="006C23F6" w:rsidP="006C23F6">
            <w:r>
              <w:t xml:space="preserve">  `nro_solicitud` INT NOT NULL COMMENT '</w:t>
            </w:r>
            <w:r>
              <w:tab/>
              <w:t>' ,</w:t>
            </w:r>
          </w:p>
          <w:p w14:paraId="60EB9A72" w14:textId="77777777" w:rsidR="006C23F6" w:rsidRDefault="006C23F6" w:rsidP="006C23F6">
            <w:r>
              <w:t xml:space="preserve">  `estado` VARCHAR(100) NOT NULL ,</w:t>
            </w:r>
          </w:p>
          <w:p w14:paraId="49910358" w14:textId="77777777" w:rsidR="006C23F6" w:rsidRDefault="006C23F6" w:rsidP="006C23F6">
            <w:r>
              <w:t xml:space="preserve">  PRIMARY KEY (`nro_solicitud`) )</w:t>
            </w:r>
          </w:p>
          <w:p w14:paraId="5B3A3171" w14:textId="77777777" w:rsidR="006C23F6" w:rsidRDefault="006C23F6" w:rsidP="006C23F6">
            <w:r>
              <w:t>ENGINE = InnoDB;</w:t>
            </w:r>
          </w:p>
          <w:p w14:paraId="62879A29" w14:textId="77777777" w:rsidR="006C23F6" w:rsidRDefault="006C23F6" w:rsidP="006C23F6"/>
          <w:p w14:paraId="0731F622" w14:textId="77777777" w:rsidR="006C23F6" w:rsidRDefault="006C23F6" w:rsidP="006C23F6"/>
          <w:p w14:paraId="22BC24A9" w14:textId="77777777" w:rsidR="006C23F6" w:rsidRDefault="006C23F6" w:rsidP="006C23F6">
            <w:r>
              <w:t>-- -----------------------------------------------------</w:t>
            </w:r>
          </w:p>
          <w:p w14:paraId="26D7249D" w14:textId="77777777" w:rsidR="006C23F6" w:rsidRDefault="006C23F6" w:rsidP="006C23F6">
            <w:r>
              <w:t>-- Table `grupo4`.`tipo_procedimiento_medico`</w:t>
            </w:r>
          </w:p>
          <w:p w14:paraId="26A45DE0" w14:textId="77777777" w:rsidR="006C23F6" w:rsidRDefault="006C23F6" w:rsidP="006C23F6">
            <w:r>
              <w:t>-- -----------------------------------------------------</w:t>
            </w:r>
          </w:p>
          <w:p w14:paraId="0AB20EC1" w14:textId="77777777" w:rsidR="006C23F6" w:rsidRDefault="006C23F6" w:rsidP="006C23F6">
            <w:r>
              <w:t>CREATE  TABLE IF NOT EXISTS `grupo4`.`tipo_procedimiento_medico` (</w:t>
            </w:r>
          </w:p>
          <w:p w14:paraId="6BECB450" w14:textId="77777777" w:rsidR="006C23F6" w:rsidRDefault="006C23F6" w:rsidP="006C23F6">
            <w:r>
              <w:t xml:space="preserve">  `codigo_procedimiento_medico` INT NOT NULL ,</w:t>
            </w:r>
          </w:p>
          <w:p w14:paraId="72CE55B9" w14:textId="77777777" w:rsidR="006C23F6" w:rsidRDefault="006C23F6" w:rsidP="006C23F6">
            <w:r>
              <w:t xml:space="preserve">  `nombre` VARCHAR(100) NOT NULL ,</w:t>
            </w:r>
          </w:p>
          <w:p w14:paraId="70BB935D" w14:textId="77777777" w:rsidR="006C23F6" w:rsidRDefault="006C23F6" w:rsidP="006C23F6">
            <w:r>
              <w:t xml:space="preserve">  `duracion` INT NOT NULL ,</w:t>
            </w:r>
          </w:p>
          <w:p w14:paraId="67114C0C" w14:textId="77777777" w:rsidR="006C23F6" w:rsidRDefault="006C23F6" w:rsidP="006C23F6">
            <w:r>
              <w:t xml:space="preserve">  PRIMARY KEY (`codigo_procedimiento_medico`) )</w:t>
            </w:r>
          </w:p>
          <w:p w14:paraId="1D9F4C8A" w14:textId="77777777" w:rsidR="006C23F6" w:rsidRDefault="006C23F6" w:rsidP="006C23F6">
            <w:r>
              <w:t>ENGINE = InnoDB;</w:t>
            </w:r>
          </w:p>
          <w:p w14:paraId="03481E5B" w14:textId="77777777" w:rsidR="006C23F6" w:rsidRDefault="006C23F6" w:rsidP="006C23F6"/>
          <w:p w14:paraId="00C142D5" w14:textId="77777777" w:rsidR="006C23F6" w:rsidRDefault="006C23F6" w:rsidP="006C23F6"/>
          <w:p w14:paraId="112D9A95" w14:textId="77777777" w:rsidR="006C23F6" w:rsidRDefault="006C23F6" w:rsidP="006C23F6">
            <w:r>
              <w:t>-- -----------------------------------------------------</w:t>
            </w:r>
          </w:p>
          <w:p w14:paraId="1D900F41" w14:textId="77777777" w:rsidR="006C23F6" w:rsidRDefault="006C23F6" w:rsidP="006C23F6">
            <w:r>
              <w:t>-- Table `grupo4`.`indicacion_medica`</w:t>
            </w:r>
          </w:p>
          <w:p w14:paraId="3AA6021E" w14:textId="77777777" w:rsidR="006C23F6" w:rsidRDefault="006C23F6" w:rsidP="006C23F6">
            <w:r>
              <w:t>-- -----------------------------------------------------</w:t>
            </w:r>
          </w:p>
          <w:p w14:paraId="0DAC0C39" w14:textId="77777777" w:rsidR="006C23F6" w:rsidRDefault="006C23F6" w:rsidP="006C23F6">
            <w:r>
              <w:t>CREATE  TABLE IF NOT EXISTS `grupo4`.`indicacion_medica` (</w:t>
            </w:r>
          </w:p>
          <w:p w14:paraId="1C5D9996" w14:textId="77777777" w:rsidR="006C23F6" w:rsidRDefault="006C23F6" w:rsidP="006C23F6">
            <w:r>
              <w:t xml:space="preserve">  `nro_indicacion` INT NOT NULL ,</w:t>
            </w:r>
          </w:p>
          <w:p w14:paraId="4DD9CFC8" w14:textId="77777777" w:rsidR="006C23F6" w:rsidRDefault="006C23F6" w:rsidP="006C23F6">
            <w:r>
              <w:t xml:space="preserve">  `fecha_inicio` INT NOT NULL ,</w:t>
            </w:r>
          </w:p>
          <w:p w14:paraId="3804FFA7" w14:textId="77777777" w:rsidR="006C23F6" w:rsidRDefault="006C23F6" w:rsidP="006C23F6">
            <w:r>
              <w:t xml:space="preserve">  `hora_inicio` INT NOT NULL ,</w:t>
            </w:r>
          </w:p>
          <w:p w14:paraId="32D074E6" w14:textId="77777777" w:rsidR="006C23F6" w:rsidRDefault="006C23F6" w:rsidP="006C23F6">
            <w:r>
              <w:t xml:space="preserve">  `tipo_anestesia` VARCHAR(100) NOT NULL ,</w:t>
            </w:r>
          </w:p>
          <w:p w14:paraId="02215D1F" w14:textId="77777777" w:rsidR="006C23F6" w:rsidRDefault="006C23F6" w:rsidP="006C23F6">
            <w:r>
              <w:t xml:space="preserve">  `tiempo_anestesia` INT NOT NULL ,</w:t>
            </w:r>
          </w:p>
          <w:p w14:paraId="54FE1F44" w14:textId="77777777" w:rsidR="006C23F6" w:rsidRDefault="006C23F6" w:rsidP="006C23F6">
            <w:r>
              <w:t xml:space="preserve">  `matricula` INT NOT NULL ,</w:t>
            </w:r>
          </w:p>
          <w:p w14:paraId="3402459A" w14:textId="77777777" w:rsidR="006C23F6" w:rsidRDefault="006C23F6" w:rsidP="006C23F6">
            <w:r>
              <w:t xml:space="preserve">  `id_paciente` INT NOT NULL ,</w:t>
            </w:r>
          </w:p>
          <w:p w14:paraId="563503E1" w14:textId="77777777" w:rsidR="006C23F6" w:rsidRDefault="006C23F6" w:rsidP="006C23F6">
            <w:r>
              <w:t xml:space="preserve">  `nro_solicitud` INT NOT NULL ,</w:t>
            </w:r>
          </w:p>
          <w:p w14:paraId="4AE2ADE6" w14:textId="77777777" w:rsidR="006C23F6" w:rsidRDefault="006C23F6" w:rsidP="006C23F6">
            <w:r>
              <w:t xml:space="preserve">  `cod_cpt` INT NOT NULL ,</w:t>
            </w:r>
          </w:p>
          <w:p w14:paraId="75361E41" w14:textId="77777777" w:rsidR="006C23F6" w:rsidRDefault="006C23F6" w:rsidP="006C23F6">
            <w:r>
              <w:t xml:space="preserve">  PRIMARY KEY (`nro_indicacion`) ,</w:t>
            </w:r>
          </w:p>
          <w:p w14:paraId="38338B51" w14:textId="77777777" w:rsidR="006C23F6" w:rsidRDefault="006C23F6" w:rsidP="006C23F6">
            <w:r>
              <w:t xml:space="preserve">  INDEX `fk_matricula` (`matricula` ASC) ,</w:t>
            </w:r>
          </w:p>
          <w:p w14:paraId="2C7464E4" w14:textId="77777777" w:rsidR="006C23F6" w:rsidRDefault="006C23F6" w:rsidP="006C23F6">
            <w:r>
              <w:t xml:space="preserve">  INDEX `fk_id_paciente` (`id_paciente` ASC) ,</w:t>
            </w:r>
          </w:p>
          <w:p w14:paraId="084F36BA" w14:textId="77777777" w:rsidR="006C23F6" w:rsidRDefault="006C23F6" w:rsidP="006C23F6">
            <w:r>
              <w:t xml:space="preserve">  INDEX `fk_nro_solicitud` (`nro_solicitud` ASC) ,</w:t>
            </w:r>
          </w:p>
          <w:p w14:paraId="61F34460" w14:textId="77777777" w:rsidR="006C23F6" w:rsidRDefault="006C23F6" w:rsidP="006C23F6">
            <w:r>
              <w:t xml:space="preserve">  INDEX `fk_cod_cpt` (`cod_cpt` ASC) ,</w:t>
            </w:r>
          </w:p>
          <w:p w14:paraId="4C9309AA" w14:textId="77777777" w:rsidR="006C23F6" w:rsidRDefault="006C23F6" w:rsidP="006C23F6">
            <w:r>
              <w:t xml:space="preserve">  CONSTRAINT `fk_matricula`</w:t>
            </w:r>
          </w:p>
          <w:p w14:paraId="3FE6A316" w14:textId="77777777" w:rsidR="006C23F6" w:rsidRDefault="006C23F6" w:rsidP="006C23F6">
            <w:r>
              <w:t xml:space="preserve">    FOREIGN KEY (`matricula` )</w:t>
            </w:r>
          </w:p>
          <w:p w14:paraId="0E0B6527" w14:textId="77777777" w:rsidR="006C23F6" w:rsidRDefault="006C23F6" w:rsidP="006C23F6">
            <w:r>
              <w:t xml:space="preserve">    REFERENCES `grupo4`.`medico` (`matricula` )</w:t>
            </w:r>
          </w:p>
          <w:p w14:paraId="66343AB2" w14:textId="77777777" w:rsidR="006C23F6" w:rsidRDefault="006C23F6" w:rsidP="006C23F6">
            <w:r>
              <w:t xml:space="preserve">    ON DELETE NO ACTION</w:t>
            </w:r>
          </w:p>
          <w:p w14:paraId="7CBC9AF9" w14:textId="77777777" w:rsidR="006C23F6" w:rsidRDefault="006C23F6" w:rsidP="006C23F6">
            <w:r>
              <w:t xml:space="preserve">    ON UPDATE NO ACTION,</w:t>
            </w:r>
          </w:p>
          <w:p w14:paraId="6A923A44" w14:textId="77777777" w:rsidR="006C23F6" w:rsidRDefault="006C23F6" w:rsidP="006C23F6">
            <w:r>
              <w:t xml:space="preserve">  CONSTRAINT `fk_id_paciente`</w:t>
            </w:r>
          </w:p>
          <w:p w14:paraId="06D22DA1" w14:textId="77777777" w:rsidR="006C23F6" w:rsidRDefault="006C23F6" w:rsidP="006C23F6">
            <w:r>
              <w:t xml:space="preserve">    FOREIGN KEY (`id_paciente` )</w:t>
            </w:r>
          </w:p>
          <w:p w14:paraId="482D34AE" w14:textId="77777777" w:rsidR="006C23F6" w:rsidRDefault="006C23F6" w:rsidP="006C23F6">
            <w:r>
              <w:t xml:space="preserve">    REFERENCES `grupo4`.`paciente` (`id_paciente` )</w:t>
            </w:r>
          </w:p>
          <w:p w14:paraId="094AE416" w14:textId="77777777" w:rsidR="006C23F6" w:rsidRDefault="006C23F6" w:rsidP="006C23F6">
            <w:r>
              <w:t xml:space="preserve">    ON DELETE NO ACTION</w:t>
            </w:r>
          </w:p>
          <w:p w14:paraId="191CD08C" w14:textId="77777777" w:rsidR="006C23F6" w:rsidRDefault="006C23F6" w:rsidP="006C23F6">
            <w:r>
              <w:t xml:space="preserve">    ON UPDATE NO ACTION,</w:t>
            </w:r>
          </w:p>
          <w:p w14:paraId="01795950" w14:textId="77777777" w:rsidR="006C23F6" w:rsidRDefault="006C23F6" w:rsidP="006C23F6">
            <w:r>
              <w:t xml:space="preserve">  CONSTRAINT `fk_nro_solicitud`</w:t>
            </w:r>
          </w:p>
          <w:p w14:paraId="27640C5C" w14:textId="77777777" w:rsidR="006C23F6" w:rsidRDefault="006C23F6" w:rsidP="006C23F6">
            <w:r>
              <w:t xml:space="preserve">    FOREIGN KEY (`nro_solicitud` )</w:t>
            </w:r>
          </w:p>
          <w:p w14:paraId="443AE50A" w14:textId="77777777" w:rsidR="006C23F6" w:rsidRDefault="006C23F6" w:rsidP="006C23F6">
            <w:r>
              <w:t xml:space="preserve">    REFERENCES `grupo4`.`solicitud_tentativa` (`nro_solicitud` )</w:t>
            </w:r>
          </w:p>
          <w:p w14:paraId="227177C8" w14:textId="77777777" w:rsidR="006C23F6" w:rsidRDefault="006C23F6" w:rsidP="006C23F6">
            <w:r>
              <w:t xml:space="preserve">    ON DELETE NO ACTION</w:t>
            </w:r>
          </w:p>
          <w:p w14:paraId="760CE5DB" w14:textId="77777777" w:rsidR="006C23F6" w:rsidRDefault="006C23F6" w:rsidP="006C23F6">
            <w:r>
              <w:t xml:space="preserve">    ON UPDATE NO ACTION,</w:t>
            </w:r>
          </w:p>
          <w:p w14:paraId="67DAF738" w14:textId="77777777" w:rsidR="006C23F6" w:rsidRDefault="006C23F6" w:rsidP="006C23F6">
            <w:r>
              <w:t xml:space="preserve">  CONSTRAINT `fk_cod_cpt`</w:t>
            </w:r>
          </w:p>
          <w:p w14:paraId="564B1880" w14:textId="77777777" w:rsidR="006C23F6" w:rsidRDefault="006C23F6" w:rsidP="006C23F6">
            <w:r>
              <w:t xml:space="preserve">    FOREIGN KEY (`cod_cpt` )</w:t>
            </w:r>
          </w:p>
          <w:p w14:paraId="19F7DBB1" w14:textId="77777777" w:rsidR="006C23F6" w:rsidRDefault="006C23F6" w:rsidP="006C23F6">
            <w:r>
              <w:t xml:space="preserve">    REFERENCES `grupo4`.`tipo_procedimiento_medico` (`codigo_procedimiento_medico` )</w:t>
            </w:r>
          </w:p>
          <w:p w14:paraId="54B3CC13" w14:textId="77777777" w:rsidR="006C23F6" w:rsidRDefault="006C23F6" w:rsidP="006C23F6">
            <w:r>
              <w:t xml:space="preserve">    ON DELETE NO ACTION</w:t>
            </w:r>
          </w:p>
          <w:p w14:paraId="10A8C647" w14:textId="77777777" w:rsidR="006C23F6" w:rsidRDefault="006C23F6" w:rsidP="006C23F6">
            <w:r>
              <w:t xml:space="preserve">    ON UPDATE NO ACTION)</w:t>
            </w:r>
          </w:p>
          <w:p w14:paraId="35CB4F4F" w14:textId="77777777" w:rsidR="006C23F6" w:rsidRDefault="006C23F6" w:rsidP="006C23F6">
            <w:r>
              <w:t>ENGINE = InnoDB;</w:t>
            </w:r>
          </w:p>
          <w:p w14:paraId="53AE6868" w14:textId="77777777" w:rsidR="006C23F6" w:rsidRDefault="006C23F6" w:rsidP="006C23F6"/>
          <w:p w14:paraId="64E84E66" w14:textId="77777777" w:rsidR="006C23F6" w:rsidRDefault="006C23F6" w:rsidP="006C23F6"/>
          <w:p w14:paraId="3F14791E" w14:textId="77777777" w:rsidR="006C23F6" w:rsidRDefault="006C23F6" w:rsidP="006C23F6">
            <w:r>
              <w:t>-- -----------------------------------------------------</w:t>
            </w:r>
          </w:p>
          <w:p w14:paraId="0F775A7B" w14:textId="77777777" w:rsidR="006C23F6" w:rsidRDefault="006C23F6" w:rsidP="006C23F6">
            <w:r>
              <w:t>-- Table `grupo4`.`facturacion`</w:t>
            </w:r>
          </w:p>
          <w:p w14:paraId="70D6C758" w14:textId="77777777" w:rsidR="006C23F6" w:rsidRDefault="006C23F6" w:rsidP="006C23F6">
            <w:r>
              <w:t>-- -----------------------------------------------------</w:t>
            </w:r>
          </w:p>
          <w:p w14:paraId="7AAA70AE" w14:textId="77777777" w:rsidR="006C23F6" w:rsidRDefault="006C23F6" w:rsidP="006C23F6">
            <w:r>
              <w:t>CREATE  TABLE IF NOT EXISTS `grupo4`.`facturacion` (</w:t>
            </w:r>
          </w:p>
          <w:p w14:paraId="77B1AAD5" w14:textId="77777777" w:rsidR="006C23F6" w:rsidRDefault="006C23F6" w:rsidP="006C23F6">
            <w:r>
              <w:t xml:space="preserve">  `nro_facturacion` INT NOT NULL ,</w:t>
            </w:r>
          </w:p>
          <w:p w14:paraId="75F3B5AC" w14:textId="77777777" w:rsidR="006C23F6" w:rsidRDefault="006C23F6" w:rsidP="006C23F6">
            <w:r>
              <w:t xml:space="preserve">  `monto` DOUBLE NOT NULL ,</w:t>
            </w:r>
          </w:p>
          <w:p w14:paraId="218D70E9" w14:textId="77777777" w:rsidR="006C23F6" w:rsidRDefault="006C23F6" w:rsidP="006C23F6">
            <w:r>
              <w:t xml:space="preserve">  `nro_indicacion` INT NOT NULL ,</w:t>
            </w:r>
          </w:p>
          <w:p w14:paraId="4A316400" w14:textId="77777777" w:rsidR="006C23F6" w:rsidRDefault="006C23F6" w:rsidP="006C23F6">
            <w:r>
              <w:t xml:space="preserve">  `cod_entidad` INT NOT NULL ,</w:t>
            </w:r>
          </w:p>
          <w:p w14:paraId="63D6272B" w14:textId="77777777" w:rsidR="006C23F6" w:rsidRDefault="006C23F6" w:rsidP="006C23F6">
            <w:r>
              <w:t xml:space="preserve">  `nro_plan` INT NOT NULL ,</w:t>
            </w:r>
          </w:p>
          <w:p w14:paraId="29A98E4A" w14:textId="77777777" w:rsidR="006C23F6" w:rsidRDefault="006C23F6" w:rsidP="006C23F6">
            <w:r>
              <w:t xml:space="preserve">  PRIMARY KEY (`nro_facturacion`) ,</w:t>
            </w:r>
          </w:p>
          <w:p w14:paraId="68C47569" w14:textId="77777777" w:rsidR="006C23F6" w:rsidRDefault="006C23F6" w:rsidP="006C23F6">
            <w:r>
              <w:t xml:space="preserve">  INDEX `fk_nro_indicacion` (`nro_indicacion` ASC) ,</w:t>
            </w:r>
          </w:p>
          <w:p w14:paraId="53D936C1" w14:textId="77777777" w:rsidR="006C23F6" w:rsidRDefault="006C23F6" w:rsidP="006C23F6">
            <w:r>
              <w:t>--  INDEX `fk_cod_entidad_nro_plan` (`cod_entidad` ASC, `nro_plan` ASC) ,</w:t>
            </w:r>
          </w:p>
          <w:p w14:paraId="4F165C62" w14:textId="77777777" w:rsidR="006C23F6" w:rsidRDefault="006C23F6" w:rsidP="006C23F6">
            <w:r>
              <w:t xml:space="preserve">  CONSTRAINT `fk_nro_indicacion`</w:t>
            </w:r>
          </w:p>
          <w:p w14:paraId="27E30660" w14:textId="77777777" w:rsidR="006C23F6" w:rsidRDefault="006C23F6" w:rsidP="006C23F6">
            <w:r>
              <w:t xml:space="preserve">    FOREIGN KEY (`nro_indicacion` )</w:t>
            </w:r>
          </w:p>
          <w:p w14:paraId="4B78647F" w14:textId="77777777" w:rsidR="006C23F6" w:rsidRDefault="006C23F6" w:rsidP="006C23F6">
            <w:r>
              <w:t xml:space="preserve">    REFERENCES `grupo4`.`indicacion_medica` (`nro_indicacion` )</w:t>
            </w:r>
          </w:p>
          <w:p w14:paraId="64B42AE2" w14:textId="77777777" w:rsidR="006C23F6" w:rsidRDefault="006C23F6" w:rsidP="006C23F6">
            <w:r>
              <w:t xml:space="preserve">    ON DELETE NO ACTION</w:t>
            </w:r>
          </w:p>
          <w:p w14:paraId="6EDE1CA1" w14:textId="77777777" w:rsidR="006C23F6" w:rsidRDefault="006C23F6" w:rsidP="006C23F6">
            <w:r>
              <w:t xml:space="preserve">    ON UPDATE NO ACTION</w:t>
            </w:r>
          </w:p>
          <w:p w14:paraId="59FD4858" w14:textId="77777777" w:rsidR="006C23F6" w:rsidRDefault="006C23F6" w:rsidP="006C23F6">
            <w:r>
              <w:t>/*,</w:t>
            </w:r>
          </w:p>
          <w:p w14:paraId="64CD3B8C" w14:textId="77777777" w:rsidR="006C23F6" w:rsidRDefault="006C23F6" w:rsidP="006C23F6">
            <w:r>
              <w:t xml:space="preserve">  CONSTRAINT `fk_cod_entidad_nro_plan`</w:t>
            </w:r>
          </w:p>
          <w:p w14:paraId="3072530F" w14:textId="77777777" w:rsidR="006C23F6" w:rsidRDefault="006C23F6" w:rsidP="006C23F6">
            <w:r>
              <w:t xml:space="preserve">    FOREIGN KEY (`cod_entidad` , `nro_plan` )</w:t>
            </w:r>
          </w:p>
          <w:p w14:paraId="2CE94130" w14:textId="77777777" w:rsidR="006C23F6" w:rsidRDefault="006C23F6" w:rsidP="006C23F6">
            <w:r>
              <w:t xml:space="preserve">    REFERENCES `grupo4`.`plan_de_cobertura` (`cod_entidad` , `numero_plan` )</w:t>
            </w:r>
          </w:p>
          <w:p w14:paraId="0B76A702" w14:textId="77777777" w:rsidR="006C23F6" w:rsidRDefault="006C23F6" w:rsidP="006C23F6">
            <w:r>
              <w:t xml:space="preserve">    ON DELETE NO ACTION</w:t>
            </w:r>
          </w:p>
          <w:p w14:paraId="61F19FA9" w14:textId="77777777" w:rsidR="006C23F6" w:rsidRDefault="006C23F6" w:rsidP="006C23F6">
            <w:r>
              <w:t xml:space="preserve">    ON UPDATE NO ACTION*/)</w:t>
            </w:r>
          </w:p>
          <w:p w14:paraId="0D870F7B" w14:textId="77777777" w:rsidR="006C23F6" w:rsidRDefault="006C23F6" w:rsidP="006C23F6">
            <w:r>
              <w:t>ENGINE = InnoDB;</w:t>
            </w:r>
          </w:p>
          <w:p w14:paraId="1169A98B" w14:textId="77777777" w:rsidR="006C23F6" w:rsidRDefault="006C23F6" w:rsidP="006C23F6"/>
          <w:p w14:paraId="1D99F464" w14:textId="77777777" w:rsidR="006C23F6" w:rsidRDefault="006C23F6" w:rsidP="006C23F6"/>
          <w:p w14:paraId="36417154" w14:textId="77777777" w:rsidR="006C23F6" w:rsidRDefault="006C23F6" w:rsidP="006C23F6">
            <w:r>
              <w:t>-- -----------------------------------------------------</w:t>
            </w:r>
          </w:p>
          <w:p w14:paraId="07A5648F" w14:textId="77777777" w:rsidR="006C23F6" w:rsidRDefault="006C23F6" w:rsidP="006C23F6">
            <w:r>
              <w:t>-- Table `grupo4`.`historia_clinica`</w:t>
            </w:r>
          </w:p>
          <w:p w14:paraId="6F0F6889" w14:textId="77777777" w:rsidR="006C23F6" w:rsidRDefault="006C23F6" w:rsidP="006C23F6">
            <w:r>
              <w:t>-- -----------------------------------------------------</w:t>
            </w:r>
          </w:p>
          <w:p w14:paraId="3D2A3E84" w14:textId="77777777" w:rsidR="006C23F6" w:rsidRDefault="006C23F6" w:rsidP="006C23F6">
            <w:r>
              <w:t>CREATE  TABLE IF NOT EXISTS `grupo4`.`historia_clinica` (</w:t>
            </w:r>
          </w:p>
          <w:p w14:paraId="18AD136A" w14:textId="77777777" w:rsidR="006C23F6" w:rsidRDefault="006C23F6" w:rsidP="006C23F6">
            <w:r>
              <w:t xml:space="preserve">  `nro_historia` INT NOT NULL ,</w:t>
            </w:r>
          </w:p>
          <w:p w14:paraId="42CE8B98" w14:textId="77777777" w:rsidR="006C23F6" w:rsidRDefault="006C23F6" w:rsidP="006C23F6">
            <w:r>
              <w:t xml:space="preserve">  `datos_paciente` VARCHAR(100) NOT NULL ,</w:t>
            </w:r>
          </w:p>
          <w:p w14:paraId="08CE2801" w14:textId="77777777" w:rsidR="006C23F6" w:rsidRDefault="006C23F6" w:rsidP="006C23F6">
            <w:r>
              <w:t xml:space="preserve">  `id_paciente` INT NOT NULL ,</w:t>
            </w:r>
          </w:p>
          <w:p w14:paraId="67E16369" w14:textId="77777777" w:rsidR="006C23F6" w:rsidRDefault="006C23F6" w:rsidP="006C23F6">
            <w:r>
              <w:t xml:space="preserve">  PRIMARY KEY (`nro_historia`) ,</w:t>
            </w:r>
          </w:p>
          <w:p w14:paraId="4CAFA410" w14:textId="77777777" w:rsidR="006C23F6" w:rsidRDefault="006C23F6" w:rsidP="006C23F6">
            <w:r>
              <w:t xml:space="preserve">  INDEX `fk_id_paciente_historia_clinica` (`id_paciente` ASC) ,</w:t>
            </w:r>
          </w:p>
          <w:p w14:paraId="0935C964" w14:textId="77777777" w:rsidR="006C23F6" w:rsidRDefault="006C23F6" w:rsidP="006C23F6">
            <w:r>
              <w:t xml:space="preserve">  CONSTRAINT `fk_id_paciente_historia_clinica`</w:t>
            </w:r>
          </w:p>
          <w:p w14:paraId="6F7BB10E" w14:textId="77777777" w:rsidR="006C23F6" w:rsidRDefault="006C23F6" w:rsidP="006C23F6">
            <w:r>
              <w:t xml:space="preserve">    FOREIGN KEY (`id_paciente` )</w:t>
            </w:r>
          </w:p>
          <w:p w14:paraId="77445AF9" w14:textId="77777777" w:rsidR="006C23F6" w:rsidRDefault="006C23F6" w:rsidP="006C23F6">
            <w:r>
              <w:t xml:space="preserve">    REFERENCES `grupo4`.`paciente` (`id_paciente` )</w:t>
            </w:r>
          </w:p>
          <w:p w14:paraId="1462EA16" w14:textId="77777777" w:rsidR="006C23F6" w:rsidRDefault="006C23F6" w:rsidP="006C23F6">
            <w:r>
              <w:t xml:space="preserve">    ON DELETE NO ACTION</w:t>
            </w:r>
          </w:p>
          <w:p w14:paraId="31BB0990" w14:textId="77777777" w:rsidR="006C23F6" w:rsidRDefault="006C23F6" w:rsidP="006C23F6">
            <w:r>
              <w:t xml:space="preserve">    ON UPDATE NO ACTION)</w:t>
            </w:r>
          </w:p>
          <w:p w14:paraId="6F6A9C4C" w14:textId="77777777" w:rsidR="006C23F6" w:rsidRDefault="006C23F6" w:rsidP="006C23F6">
            <w:r>
              <w:t>ENGINE = InnoDB;</w:t>
            </w:r>
          </w:p>
          <w:p w14:paraId="67FAF848" w14:textId="77777777" w:rsidR="006C23F6" w:rsidRDefault="006C23F6" w:rsidP="006C23F6"/>
          <w:p w14:paraId="2213D8EB" w14:textId="77777777" w:rsidR="006C23F6" w:rsidRDefault="006C23F6" w:rsidP="006C23F6"/>
          <w:p w14:paraId="6E758563" w14:textId="77777777" w:rsidR="006C23F6" w:rsidRDefault="006C23F6" w:rsidP="006C23F6">
            <w:r>
              <w:t>-- -----------------------------------------------------</w:t>
            </w:r>
          </w:p>
          <w:p w14:paraId="2D8B14E3" w14:textId="77777777" w:rsidR="006C23F6" w:rsidRDefault="006C23F6" w:rsidP="006C23F6">
            <w:r>
              <w:t>-- Table `grupo4`.`episodio`</w:t>
            </w:r>
          </w:p>
          <w:p w14:paraId="4BAD0DEC" w14:textId="77777777" w:rsidR="006C23F6" w:rsidRDefault="006C23F6" w:rsidP="006C23F6">
            <w:r>
              <w:t>-- -----------------------------------------------------</w:t>
            </w:r>
          </w:p>
          <w:p w14:paraId="48FBFF2F" w14:textId="77777777" w:rsidR="006C23F6" w:rsidRDefault="006C23F6" w:rsidP="006C23F6">
            <w:r>
              <w:t>CREATE  TABLE IF NOT EXISTS `grupo4`.`episodio` (</w:t>
            </w:r>
          </w:p>
          <w:p w14:paraId="06798FDC" w14:textId="77777777" w:rsidR="006C23F6" w:rsidRDefault="006C23F6" w:rsidP="006C23F6">
            <w:r>
              <w:t xml:space="preserve">  `cod_episodio` INT NOT NULL ,</w:t>
            </w:r>
          </w:p>
          <w:p w14:paraId="00909FFA" w14:textId="77777777" w:rsidR="006C23F6" w:rsidRDefault="006C23F6" w:rsidP="006C23F6">
            <w:r>
              <w:t xml:space="preserve">  `fecha_episodio` INT NOT NULL ,</w:t>
            </w:r>
          </w:p>
          <w:p w14:paraId="4755DE03" w14:textId="77777777" w:rsidR="006C23F6" w:rsidRDefault="006C23F6" w:rsidP="006C23F6">
            <w:r>
              <w:t xml:space="preserve">  `descripcion_episodio` VARCHAR(100) NOT NULL ,</w:t>
            </w:r>
          </w:p>
          <w:p w14:paraId="4432E8AA" w14:textId="77777777" w:rsidR="006C23F6" w:rsidRDefault="006C23F6" w:rsidP="006C23F6">
            <w:r>
              <w:t xml:space="preserve">  `nro_historia` INT NOT NULL ,</w:t>
            </w:r>
          </w:p>
          <w:p w14:paraId="7014A350" w14:textId="77777777" w:rsidR="006C23F6" w:rsidRDefault="006C23F6" w:rsidP="006C23F6">
            <w:r>
              <w:t xml:space="preserve">  `matricula` INT NOT NULL ,</w:t>
            </w:r>
          </w:p>
          <w:p w14:paraId="62CA20EE" w14:textId="77777777" w:rsidR="006C23F6" w:rsidRDefault="006C23F6" w:rsidP="006C23F6">
            <w:r>
              <w:t xml:space="preserve">  PRIMARY KEY (`cod_episodio`) ,</w:t>
            </w:r>
          </w:p>
          <w:p w14:paraId="7F5E47D0" w14:textId="77777777" w:rsidR="006C23F6" w:rsidRDefault="006C23F6" w:rsidP="006C23F6">
            <w:r>
              <w:t xml:space="preserve">  INDEX `fk_nro_historia_episodio` (`nro_historia` ASC) ,</w:t>
            </w:r>
          </w:p>
          <w:p w14:paraId="5EF5F258" w14:textId="77777777" w:rsidR="006C23F6" w:rsidRDefault="006C23F6" w:rsidP="006C23F6">
            <w:r>
              <w:t xml:space="preserve">  INDEX `fk_matricula_episodio` (`matricula` ASC) ,</w:t>
            </w:r>
          </w:p>
          <w:p w14:paraId="1C5EF682" w14:textId="77777777" w:rsidR="006C23F6" w:rsidRDefault="006C23F6" w:rsidP="006C23F6">
            <w:r>
              <w:t xml:space="preserve">  CONSTRAINT `fk_nro_historia_episodio`</w:t>
            </w:r>
          </w:p>
          <w:p w14:paraId="02239938" w14:textId="77777777" w:rsidR="006C23F6" w:rsidRDefault="006C23F6" w:rsidP="006C23F6">
            <w:r>
              <w:t xml:space="preserve">    FOREIGN KEY (`nro_historia` )</w:t>
            </w:r>
          </w:p>
          <w:p w14:paraId="2AB9B177" w14:textId="77777777" w:rsidR="006C23F6" w:rsidRDefault="006C23F6" w:rsidP="006C23F6">
            <w:r>
              <w:t xml:space="preserve">    REFERENCES `grupo4`.`historia_clinica` (`nro_historia` )</w:t>
            </w:r>
          </w:p>
          <w:p w14:paraId="30D9FDF2" w14:textId="77777777" w:rsidR="006C23F6" w:rsidRDefault="006C23F6" w:rsidP="006C23F6">
            <w:r>
              <w:t xml:space="preserve">    ON DELETE NO ACTION</w:t>
            </w:r>
          </w:p>
          <w:p w14:paraId="35F003FB" w14:textId="77777777" w:rsidR="006C23F6" w:rsidRDefault="006C23F6" w:rsidP="006C23F6">
            <w:r>
              <w:t xml:space="preserve">    ON UPDATE NO ACTION,</w:t>
            </w:r>
          </w:p>
          <w:p w14:paraId="53D59092" w14:textId="77777777" w:rsidR="006C23F6" w:rsidRDefault="006C23F6" w:rsidP="006C23F6">
            <w:r>
              <w:t xml:space="preserve">  CONSTRAINT `fk_matricula_episodio`</w:t>
            </w:r>
          </w:p>
          <w:p w14:paraId="43180974" w14:textId="77777777" w:rsidR="006C23F6" w:rsidRDefault="006C23F6" w:rsidP="006C23F6">
            <w:r>
              <w:t xml:space="preserve">    FOREIGN KEY (`matricula` )</w:t>
            </w:r>
          </w:p>
          <w:p w14:paraId="0C2F8DDF" w14:textId="77777777" w:rsidR="006C23F6" w:rsidRDefault="006C23F6" w:rsidP="006C23F6">
            <w:r>
              <w:t xml:space="preserve">    REFERENCES `grupo4`.`medico` (`matricula` )</w:t>
            </w:r>
          </w:p>
          <w:p w14:paraId="1762589D" w14:textId="77777777" w:rsidR="006C23F6" w:rsidRDefault="006C23F6" w:rsidP="006C23F6">
            <w:r>
              <w:t xml:space="preserve">    ON DELETE NO ACTION</w:t>
            </w:r>
          </w:p>
          <w:p w14:paraId="32EE4625" w14:textId="77777777" w:rsidR="006C23F6" w:rsidRDefault="006C23F6" w:rsidP="006C23F6">
            <w:r>
              <w:t xml:space="preserve">    ON UPDATE NO ACTION)</w:t>
            </w:r>
          </w:p>
          <w:p w14:paraId="7A05BB60" w14:textId="77777777" w:rsidR="006C23F6" w:rsidRDefault="006C23F6" w:rsidP="006C23F6">
            <w:r>
              <w:t>ENGINE = InnoDB;</w:t>
            </w:r>
          </w:p>
          <w:p w14:paraId="48F24C15" w14:textId="77777777" w:rsidR="006C23F6" w:rsidRDefault="006C23F6" w:rsidP="006C23F6"/>
          <w:p w14:paraId="125DA55D" w14:textId="77777777" w:rsidR="006C23F6" w:rsidRDefault="006C23F6" w:rsidP="006C23F6"/>
          <w:p w14:paraId="2D9D8B32" w14:textId="77777777" w:rsidR="006C23F6" w:rsidRDefault="006C23F6" w:rsidP="006C23F6">
            <w:r>
              <w:t>-- -----------------------------------------------------</w:t>
            </w:r>
          </w:p>
          <w:p w14:paraId="0FF1CFAA" w14:textId="77777777" w:rsidR="006C23F6" w:rsidRDefault="006C23F6" w:rsidP="006C23F6">
            <w:r>
              <w:t>-- Table `grupo4`.`recurso`</w:t>
            </w:r>
          </w:p>
          <w:p w14:paraId="4AB85FB5" w14:textId="77777777" w:rsidR="006C23F6" w:rsidRDefault="006C23F6" w:rsidP="006C23F6">
            <w:r>
              <w:t>-- -----------------------------------------------------</w:t>
            </w:r>
          </w:p>
          <w:p w14:paraId="1E3C9060" w14:textId="77777777" w:rsidR="006C23F6" w:rsidRDefault="006C23F6" w:rsidP="006C23F6">
            <w:r>
              <w:t>CREATE  TABLE IF NOT EXISTS `grupo4`.`recurso` (</w:t>
            </w:r>
          </w:p>
          <w:p w14:paraId="147B82C0" w14:textId="77777777" w:rsidR="006C23F6" w:rsidRDefault="006C23F6" w:rsidP="006C23F6">
            <w:r>
              <w:t xml:space="preserve">  `cod_recurso` INT NOT NULL ,</w:t>
            </w:r>
          </w:p>
          <w:p w14:paraId="6153CB5A" w14:textId="77777777" w:rsidR="006C23F6" w:rsidRDefault="006C23F6" w:rsidP="006C23F6">
            <w:r>
              <w:t xml:space="preserve">  `nombre_recurso` VARCHAR(100) NOT NULL ,</w:t>
            </w:r>
          </w:p>
          <w:p w14:paraId="66AD2019" w14:textId="77777777" w:rsidR="006C23F6" w:rsidRDefault="006C23F6" w:rsidP="006C23F6">
            <w:r>
              <w:t xml:space="preserve">  PRIMARY KEY (`cod_recurso`) )</w:t>
            </w:r>
          </w:p>
          <w:p w14:paraId="1AB54836" w14:textId="77777777" w:rsidR="006C23F6" w:rsidRDefault="006C23F6" w:rsidP="006C23F6">
            <w:r>
              <w:t>ENGINE = InnoDB;</w:t>
            </w:r>
          </w:p>
          <w:p w14:paraId="379FED06" w14:textId="77777777" w:rsidR="006C23F6" w:rsidRDefault="006C23F6" w:rsidP="006C23F6"/>
          <w:p w14:paraId="0D54DBDF" w14:textId="77777777" w:rsidR="006C23F6" w:rsidRDefault="006C23F6" w:rsidP="006C23F6"/>
          <w:p w14:paraId="0B83A194" w14:textId="77777777" w:rsidR="006C23F6" w:rsidRDefault="006C23F6" w:rsidP="006C23F6">
            <w:r>
              <w:t>-- -----------------------------------------------------</w:t>
            </w:r>
          </w:p>
          <w:p w14:paraId="53DA5AA5" w14:textId="77777777" w:rsidR="006C23F6" w:rsidRDefault="006C23F6" w:rsidP="006C23F6">
            <w:r>
              <w:t>-- Table `grupo4`.`tiene`</w:t>
            </w:r>
          </w:p>
          <w:p w14:paraId="7AD44866" w14:textId="77777777" w:rsidR="006C23F6" w:rsidRDefault="006C23F6" w:rsidP="006C23F6">
            <w:r>
              <w:t>-- -----------------------------------------------------</w:t>
            </w:r>
          </w:p>
          <w:p w14:paraId="3CEA76CD" w14:textId="77777777" w:rsidR="006C23F6" w:rsidRDefault="006C23F6" w:rsidP="006C23F6">
            <w:r>
              <w:t>CREATE  TABLE IF NOT EXISTS `grupo4`.`tiene` (</w:t>
            </w:r>
          </w:p>
          <w:p w14:paraId="09DC7928" w14:textId="77777777" w:rsidR="006C23F6" w:rsidRDefault="006C23F6" w:rsidP="006C23F6">
            <w:r>
              <w:t xml:space="preserve">  `id_paciente` INT NOT NULL ,</w:t>
            </w:r>
          </w:p>
          <w:p w14:paraId="6A20AF79" w14:textId="77777777" w:rsidR="006C23F6" w:rsidRDefault="006C23F6" w:rsidP="006C23F6">
            <w:r>
              <w:t xml:space="preserve">  `cod_entidad` INT NOT NULL ,</w:t>
            </w:r>
          </w:p>
          <w:p w14:paraId="02F89ACA" w14:textId="77777777" w:rsidR="006C23F6" w:rsidRDefault="006C23F6" w:rsidP="006C23F6">
            <w:r>
              <w:t xml:space="preserve">  `nro_plan` INT NOT NULL ,</w:t>
            </w:r>
          </w:p>
          <w:p w14:paraId="1656E518" w14:textId="77777777" w:rsidR="006C23F6" w:rsidRDefault="006C23F6" w:rsidP="006C23F6">
            <w:r>
              <w:t xml:space="preserve">  `tipo_extension` VARCHAR(100) NOT NULL ,</w:t>
            </w:r>
          </w:p>
          <w:p w14:paraId="1E9F758E" w14:textId="77777777" w:rsidR="006C23F6" w:rsidRDefault="006C23F6" w:rsidP="006C23F6">
            <w:r>
              <w:t xml:space="preserve">  `tipo_beneficiario` VARCHAR(100) NOT NULL ,</w:t>
            </w:r>
          </w:p>
          <w:p w14:paraId="666D9D07" w14:textId="77777777" w:rsidR="006C23F6" w:rsidRDefault="006C23F6" w:rsidP="006C23F6">
            <w:r>
              <w:t xml:space="preserve">  `nro_afiliado` INT NOT NULL ,</w:t>
            </w:r>
          </w:p>
          <w:p w14:paraId="162E0A95" w14:textId="77777777" w:rsidR="006C23F6" w:rsidRDefault="006C23F6" w:rsidP="006C23F6">
            <w:r>
              <w:t xml:space="preserve">  PRIMARY KEY (`id_paciente`, `cod_entidad`, `nro_plan`) ,</w:t>
            </w:r>
          </w:p>
          <w:p w14:paraId="7F58C553" w14:textId="77777777" w:rsidR="006C23F6" w:rsidRDefault="006C23F6" w:rsidP="006C23F6">
            <w:r>
              <w:t xml:space="preserve">  INDEX `fk_id_paciente_tiene` (`id_paciente` ASC) ,</w:t>
            </w:r>
          </w:p>
          <w:p w14:paraId="0B970122" w14:textId="77777777" w:rsidR="006C23F6" w:rsidRDefault="006C23F6" w:rsidP="006C23F6">
            <w:r>
              <w:t>--  INDEX `fk_cod_entidad_nro_plan_tiene` (`nro_plan` ASC, `cod_entidad` ASC) ,</w:t>
            </w:r>
          </w:p>
          <w:p w14:paraId="3B13321E" w14:textId="77777777" w:rsidR="006C23F6" w:rsidRDefault="006C23F6" w:rsidP="006C23F6">
            <w:r>
              <w:t xml:space="preserve">  CONSTRAINT `fk_id_paciente_tiene`</w:t>
            </w:r>
          </w:p>
          <w:p w14:paraId="6A768EA6" w14:textId="77777777" w:rsidR="006C23F6" w:rsidRDefault="006C23F6" w:rsidP="006C23F6">
            <w:r>
              <w:t xml:space="preserve">    FOREIGN KEY (`id_paciente` )</w:t>
            </w:r>
          </w:p>
          <w:p w14:paraId="614B69C4" w14:textId="77777777" w:rsidR="006C23F6" w:rsidRDefault="006C23F6" w:rsidP="006C23F6">
            <w:r>
              <w:t xml:space="preserve">    REFERENCES `grupo4`.`paciente` (`id_paciente` )</w:t>
            </w:r>
          </w:p>
          <w:p w14:paraId="252580E3" w14:textId="77777777" w:rsidR="006C23F6" w:rsidRDefault="006C23F6" w:rsidP="006C23F6">
            <w:r>
              <w:t xml:space="preserve">    ON DELETE NO ACTION</w:t>
            </w:r>
          </w:p>
          <w:p w14:paraId="2ACE4188" w14:textId="77777777" w:rsidR="006C23F6" w:rsidRDefault="006C23F6" w:rsidP="006C23F6">
            <w:r>
              <w:t xml:space="preserve">    ON UPDATE NO ACTION</w:t>
            </w:r>
          </w:p>
          <w:p w14:paraId="45B4D9AB" w14:textId="77777777" w:rsidR="006C23F6" w:rsidRDefault="006C23F6" w:rsidP="006C23F6">
            <w:r>
              <w:t>/*</w:t>
            </w:r>
          </w:p>
          <w:p w14:paraId="460F581A" w14:textId="77777777" w:rsidR="006C23F6" w:rsidRDefault="006C23F6" w:rsidP="006C23F6">
            <w:r>
              <w:t>,</w:t>
            </w:r>
          </w:p>
          <w:p w14:paraId="55B3B543" w14:textId="77777777" w:rsidR="006C23F6" w:rsidRDefault="006C23F6" w:rsidP="006C23F6">
            <w:r>
              <w:t xml:space="preserve">  CONSTRAINT `fk_cod_entidad_nro_plan_tiene`</w:t>
            </w:r>
          </w:p>
          <w:p w14:paraId="6A3DA0AE" w14:textId="77777777" w:rsidR="006C23F6" w:rsidRDefault="006C23F6" w:rsidP="006C23F6">
            <w:r>
              <w:t xml:space="preserve">    FOREIGN KEY (`nro_plan` , `cod_entidad` )</w:t>
            </w:r>
          </w:p>
          <w:p w14:paraId="594A2F24" w14:textId="77777777" w:rsidR="006C23F6" w:rsidRDefault="006C23F6" w:rsidP="006C23F6">
            <w:r>
              <w:t xml:space="preserve">    REFERENCES `grupo4`.`plan_de_cobertura` (`numero_plan` , `cod_entidad` )</w:t>
            </w:r>
          </w:p>
          <w:p w14:paraId="0DFF628E" w14:textId="77777777" w:rsidR="006C23F6" w:rsidRDefault="006C23F6" w:rsidP="006C23F6">
            <w:r>
              <w:t xml:space="preserve">    ON DELETE NO ACTION</w:t>
            </w:r>
          </w:p>
          <w:p w14:paraId="19749956" w14:textId="77777777" w:rsidR="006C23F6" w:rsidRDefault="006C23F6" w:rsidP="006C23F6">
            <w:r>
              <w:t xml:space="preserve">    ON UPDATE NO ACTION</w:t>
            </w:r>
          </w:p>
          <w:p w14:paraId="292B311D" w14:textId="77777777" w:rsidR="006C23F6" w:rsidRDefault="006C23F6" w:rsidP="006C23F6">
            <w:r>
              <w:t>*/)</w:t>
            </w:r>
          </w:p>
          <w:p w14:paraId="7907FA33" w14:textId="77777777" w:rsidR="006C23F6" w:rsidRDefault="006C23F6" w:rsidP="006C23F6">
            <w:r>
              <w:t>ENGINE = InnoDB;</w:t>
            </w:r>
          </w:p>
          <w:p w14:paraId="42168078" w14:textId="77777777" w:rsidR="006C23F6" w:rsidRDefault="006C23F6" w:rsidP="006C23F6"/>
          <w:p w14:paraId="744B64DD" w14:textId="77777777" w:rsidR="006C23F6" w:rsidRDefault="006C23F6" w:rsidP="006C23F6"/>
          <w:p w14:paraId="0B697A5C" w14:textId="77777777" w:rsidR="006C23F6" w:rsidRDefault="006C23F6" w:rsidP="006C23F6">
            <w:r>
              <w:t>-- -----------------------------------------------------</w:t>
            </w:r>
          </w:p>
          <w:p w14:paraId="6887C980" w14:textId="77777777" w:rsidR="006C23F6" w:rsidRDefault="006C23F6" w:rsidP="006C23F6">
            <w:r>
              <w:t>-- Table `grupo4`.`cubre`</w:t>
            </w:r>
          </w:p>
          <w:p w14:paraId="3C4A288A" w14:textId="77777777" w:rsidR="006C23F6" w:rsidRDefault="006C23F6" w:rsidP="006C23F6">
            <w:r>
              <w:t>-- -----------------------------------------------------</w:t>
            </w:r>
          </w:p>
          <w:p w14:paraId="04020556" w14:textId="77777777" w:rsidR="006C23F6" w:rsidRDefault="006C23F6" w:rsidP="006C23F6">
            <w:r>
              <w:t>CREATE  TABLE IF NOT EXISTS `grupo4`.`cubre` (</w:t>
            </w:r>
          </w:p>
          <w:p w14:paraId="5C93677E" w14:textId="77777777" w:rsidR="006C23F6" w:rsidRDefault="006C23F6" w:rsidP="006C23F6">
            <w:r>
              <w:t xml:space="preserve">  `cod_cpt` INT NOT NULL ,</w:t>
            </w:r>
          </w:p>
          <w:p w14:paraId="1DF62FE8" w14:textId="77777777" w:rsidR="006C23F6" w:rsidRDefault="006C23F6" w:rsidP="006C23F6">
            <w:r>
              <w:t xml:space="preserve">  `cod_entidad` INT NOT NULL ,</w:t>
            </w:r>
          </w:p>
          <w:p w14:paraId="089896AD" w14:textId="77777777" w:rsidR="006C23F6" w:rsidRDefault="006C23F6" w:rsidP="006C23F6">
            <w:r>
              <w:t xml:space="preserve">  `nro_plan` INT NOT NULL ,</w:t>
            </w:r>
          </w:p>
          <w:p w14:paraId="60D91195" w14:textId="77777777" w:rsidR="006C23F6" w:rsidRDefault="006C23F6" w:rsidP="006C23F6">
            <w:r>
              <w:t xml:space="preserve">  `autorizacion` VARCHAR(100) NOT NULL ,</w:t>
            </w:r>
          </w:p>
          <w:p w14:paraId="02847DD0" w14:textId="77777777" w:rsidR="006C23F6" w:rsidRDefault="006C23F6" w:rsidP="006C23F6">
            <w:r>
              <w:t xml:space="preserve">  `bono` DOUBLE NOT NULL ,</w:t>
            </w:r>
          </w:p>
          <w:p w14:paraId="2FDB51A1" w14:textId="77777777" w:rsidR="006C23F6" w:rsidRDefault="006C23F6" w:rsidP="006C23F6">
            <w:r>
              <w:t xml:space="preserve">  `monto_copago` DOUBLE NOT NULL ,</w:t>
            </w:r>
          </w:p>
          <w:p w14:paraId="0BD768C2" w14:textId="77777777" w:rsidR="006C23F6" w:rsidRDefault="006C23F6" w:rsidP="006C23F6">
            <w:r>
              <w:t xml:space="preserve">  PRIMARY KEY (`cod_cpt`, `cod_entidad`, `nro_plan`) ,</w:t>
            </w:r>
          </w:p>
          <w:p w14:paraId="61DA87BB" w14:textId="77777777" w:rsidR="006C23F6" w:rsidRDefault="006C23F6" w:rsidP="006C23F6">
            <w:r>
              <w:t xml:space="preserve">  INDEX `fk_cod_cpt_cubre` (`cod_cpt` ASC) ,</w:t>
            </w:r>
          </w:p>
          <w:p w14:paraId="1796060D" w14:textId="77777777" w:rsidR="006C23F6" w:rsidRDefault="006C23F6" w:rsidP="006C23F6">
            <w:r>
              <w:t>--  INDEX `fk_cod_entidad_nro_plan_cubre` (`nro_plan` ASC, `cod_entidad` ASC) ,</w:t>
            </w:r>
          </w:p>
          <w:p w14:paraId="7172D086" w14:textId="77777777" w:rsidR="006C23F6" w:rsidRDefault="006C23F6" w:rsidP="006C23F6"/>
          <w:p w14:paraId="5CB6A089" w14:textId="77777777" w:rsidR="006C23F6" w:rsidRDefault="006C23F6" w:rsidP="006C23F6">
            <w:r>
              <w:t xml:space="preserve">  CONSTRAINT `fk_cod_cpt_cubre`</w:t>
            </w:r>
          </w:p>
          <w:p w14:paraId="65398B59" w14:textId="77777777" w:rsidR="006C23F6" w:rsidRDefault="006C23F6" w:rsidP="006C23F6">
            <w:r>
              <w:t xml:space="preserve">    FOREIGN KEY (`cod_cpt` )</w:t>
            </w:r>
          </w:p>
          <w:p w14:paraId="6BA3BE87" w14:textId="77777777" w:rsidR="006C23F6" w:rsidRDefault="006C23F6" w:rsidP="006C23F6">
            <w:r>
              <w:t xml:space="preserve">    REFERENCES `grupo4`.`tipo_procedimiento_medico` (`codigo_procedimiento_medico` )</w:t>
            </w:r>
          </w:p>
          <w:p w14:paraId="03D14226" w14:textId="77777777" w:rsidR="006C23F6" w:rsidRDefault="006C23F6" w:rsidP="006C23F6">
            <w:r>
              <w:t xml:space="preserve">    ON DELETE NO ACTION</w:t>
            </w:r>
          </w:p>
          <w:p w14:paraId="0DE35E16" w14:textId="77777777" w:rsidR="006C23F6" w:rsidRDefault="006C23F6" w:rsidP="006C23F6">
            <w:r>
              <w:t xml:space="preserve">    ON UPDATE NO ACTION</w:t>
            </w:r>
          </w:p>
          <w:p w14:paraId="669D20E5" w14:textId="77777777" w:rsidR="006C23F6" w:rsidRDefault="006C23F6" w:rsidP="006C23F6">
            <w:r>
              <w:t>/*</w:t>
            </w:r>
          </w:p>
          <w:p w14:paraId="3503E628" w14:textId="77777777" w:rsidR="006C23F6" w:rsidRDefault="006C23F6" w:rsidP="006C23F6">
            <w:r>
              <w:t>,</w:t>
            </w:r>
          </w:p>
          <w:p w14:paraId="71A154C2" w14:textId="77777777" w:rsidR="006C23F6" w:rsidRDefault="006C23F6" w:rsidP="006C23F6">
            <w:r>
              <w:t xml:space="preserve">  CONSTRAINT `fk_cod_entidad_nro_plan_cubre`</w:t>
            </w:r>
          </w:p>
          <w:p w14:paraId="553D9A93" w14:textId="77777777" w:rsidR="006C23F6" w:rsidRDefault="006C23F6" w:rsidP="006C23F6">
            <w:r>
              <w:t xml:space="preserve">    FOREIGN KEY (`nro_plan` , `cod_entidad` )</w:t>
            </w:r>
          </w:p>
          <w:p w14:paraId="375FDC3C" w14:textId="77777777" w:rsidR="006C23F6" w:rsidRDefault="006C23F6" w:rsidP="006C23F6">
            <w:r>
              <w:t xml:space="preserve">    REFERENCES `grupo4`.`plan_de_cobertura` (`numero_plan` , `cod_entidad` )</w:t>
            </w:r>
          </w:p>
          <w:p w14:paraId="7390B3AC" w14:textId="77777777" w:rsidR="006C23F6" w:rsidRDefault="006C23F6" w:rsidP="006C23F6">
            <w:r>
              <w:t xml:space="preserve">    ON DELETE NO ACTION</w:t>
            </w:r>
          </w:p>
          <w:p w14:paraId="1149D170" w14:textId="77777777" w:rsidR="006C23F6" w:rsidRDefault="006C23F6" w:rsidP="006C23F6">
            <w:r>
              <w:t xml:space="preserve">    ON UPDATE NO ACTION</w:t>
            </w:r>
          </w:p>
          <w:p w14:paraId="57F46438" w14:textId="77777777" w:rsidR="006C23F6" w:rsidRDefault="006C23F6" w:rsidP="006C23F6">
            <w:r>
              <w:t>*/</w:t>
            </w:r>
          </w:p>
          <w:p w14:paraId="55B58A77" w14:textId="77777777" w:rsidR="006C23F6" w:rsidRDefault="006C23F6" w:rsidP="006C23F6">
            <w:r>
              <w:t>)</w:t>
            </w:r>
          </w:p>
          <w:p w14:paraId="308DD411" w14:textId="77777777" w:rsidR="006C23F6" w:rsidRDefault="006C23F6" w:rsidP="006C23F6">
            <w:r>
              <w:t>ENGINE = InnoDB;</w:t>
            </w:r>
          </w:p>
          <w:p w14:paraId="4C0D6C0A" w14:textId="77777777" w:rsidR="006C23F6" w:rsidRDefault="006C23F6" w:rsidP="006C23F6"/>
          <w:p w14:paraId="39F689A2" w14:textId="77777777" w:rsidR="006C23F6" w:rsidRDefault="006C23F6" w:rsidP="006C23F6"/>
          <w:p w14:paraId="420AE910" w14:textId="77777777" w:rsidR="006C23F6" w:rsidRDefault="006C23F6" w:rsidP="006C23F6">
            <w:r>
              <w:t>-- -----------------------------------------------------</w:t>
            </w:r>
          </w:p>
          <w:p w14:paraId="379BE327" w14:textId="77777777" w:rsidR="006C23F6" w:rsidRDefault="006C23F6" w:rsidP="006C23F6">
            <w:r>
              <w:t>-- Table `grupo4`.`requiere`</w:t>
            </w:r>
          </w:p>
          <w:p w14:paraId="72662EEC" w14:textId="77777777" w:rsidR="006C23F6" w:rsidRDefault="006C23F6" w:rsidP="006C23F6">
            <w:r>
              <w:t>-- -----------------------------------------------------</w:t>
            </w:r>
          </w:p>
          <w:p w14:paraId="5523192E" w14:textId="77777777" w:rsidR="006C23F6" w:rsidRDefault="006C23F6" w:rsidP="006C23F6">
            <w:r>
              <w:t>CREATE  TABLE IF NOT EXISTS `grupo4`.`requiere` (</w:t>
            </w:r>
          </w:p>
          <w:p w14:paraId="3E89E6E2" w14:textId="77777777" w:rsidR="006C23F6" w:rsidRDefault="006C23F6" w:rsidP="006C23F6">
            <w:r>
              <w:t xml:space="preserve">  `cod_recurso` INT NOT NULL ,</w:t>
            </w:r>
          </w:p>
          <w:p w14:paraId="4B6B3887" w14:textId="77777777" w:rsidR="006C23F6" w:rsidRDefault="006C23F6" w:rsidP="006C23F6">
            <w:r>
              <w:t xml:space="preserve">  `cod_cpt` INT NOT NULL ,</w:t>
            </w:r>
          </w:p>
          <w:p w14:paraId="6B64775F" w14:textId="77777777" w:rsidR="006C23F6" w:rsidRDefault="006C23F6" w:rsidP="006C23F6">
            <w:r>
              <w:t xml:space="preserve">  PRIMARY KEY (`cod_recurso`, `cod_cpt`) ,</w:t>
            </w:r>
          </w:p>
          <w:p w14:paraId="084459AC" w14:textId="77777777" w:rsidR="006C23F6" w:rsidRDefault="006C23F6" w:rsidP="006C23F6">
            <w:r>
              <w:t xml:space="preserve">  INDEX `fk_cod_recurso` (`cod_recurso` ASC) ,</w:t>
            </w:r>
          </w:p>
          <w:p w14:paraId="4130CD29" w14:textId="77777777" w:rsidR="006C23F6" w:rsidRDefault="006C23F6" w:rsidP="006C23F6">
            <w:r>
              <w:t xml:space="preserve">  INDEX `fk_cod_cpt_requiere` (`cod_cpt` ASC) ,</w:t>
            </w:r>
          </w:p>
          <w:p w14:paraId="083B8826" w14:textId="77777777" w:rsidR="006C23F6" w:rsidRDefault="006C23F6" w:rsidP="006C23F6">
            <w:r>
              <w:t xml:space="preserve">  CONSTRAINT `fk_cod_recurso`</w:t>
            </w:r>
          </w:p>
          <w:p w14:paraId="6EE2BCA5" w14:textId="77777777" w:rsidR="006C23F6" w:rsidRDefault="006C23F6" w:rsidP="006C23F6">
            <w:r>
              <w:t xml:space="preserve">    FOREIGN KEY (`cod_recurso` )</w:t>
            </w:r>
          </w:p>
          <w:p w14:paraId="0B6BF18B" w14:textId="77777777" w:rsidR="006C23F6" w:rsidRDefault="006C23F6" w:rsidP="006C23F6">
            <w:r>
              <w:t xml:space="preserve">    REFERENCES `grupo4`.`recurso` (`cod_recurso` )</w:t>
            </w:r>
          </w:p>
          <w:p w14:paraId="471E0EAE" w14:textId="77777777" w:rsidR="006C23F6" w:rsidRDefault="006C23F6" w:rsidP="006C23F6">
            <w:r>
              <w:t xml:space="preserve">    ON DELETE NO ACTION</w:t>
            </w:r>
          </w:p>
          <w:p w14:paraId="6725F0FD" w14:textId="77777777" w:rsidR="006C23F6" w:rsidRDefault="006C23F6" w:rsidP="006C23F6">
            <w:r>
              <w:t xml:space="preserve">    ON UPDATE NO ACTION,</w:t>
            </w:r>
          </w:p>
          <w:p w14:paraId="359B1A90" w14:textId="77777777" w:rsidR="006C23F6" w:rsidRDefault="006C23F6" w:rsidP="006C23F6">
            <w:r>
              <w:t xml:space="preserve">  CONSTRAINT `fk_cod_cpt_requiere`</w:t>
            </w:r>
          </w:p>
          <w:p w14:paraId="1A56DB6F" w14:textId="77777777" w:rsidR="006C23F6" w:rsidRDefault="006C23F6" w:rsidP="006C23F6">
            <w:r>
              <w:t xml:space="preserve">    FOREIGN KEY (`cod_cpt` )</w:t>
            </w:r>
          </w:p>
          <w:p w14:paraId="112CF1FE" w14:textId="77777777" w:rsidR="006C23F6" w:rsidRDefault="006C23F6" w:rsidP="006C23F6">
            <w:r>
              <w:t xml:space="preserve">    REFERENCES `grupo4`.`tipo_procedimiento_medico` (`codigo_procedimiento_medico` )</w:t>
            </w:r>
          </w:p>
          <w:p w14:paraId="044C4763" w14:textId="77777777" w:rsidR="006C23F6" w:rsidRDefault="006C23F6" w:rsidP="006C23F6">
            <w:r>
              <w:t xml:space="preserve">    ON DELETE NO ACTION</w:t>
            </w:r>
          </w:p>
          <w:p w14:paraId="7D5B5796" w14:textId="77777777" w:rsidR="006C23F6" w:rsidRDefault="006C23F6" w:rsidP="006C23F6">
            <w:r>
              <w:t xml:space="preserve">    ON UPDATE NO ACTION)</w:t>
            </w:r>
          </w:p>
          <w:p w14:paraId="343BFF4B" w14:textId="77777777" w:rsidR="006C23F6" w:rsidRDefault="006C23F6" w:rsidP="006C23F6">
            <w:r>
              <w:t>ENGINE = InnoDB;</w:t>
            </w:r>
          </w:p>
          <w:p w14:paraId="7CBDA600" w14:textId="77777777" w:rsidR="006C23F6" w:rsidRDefault="006C23F6" w:rsidP="006C23F6"/>
          <w:p w14:paraId="12965254" w14:textId="77777777" w:rsidR="006C23F6" w:rsidRDefault="006C23F6" w:rsidP="006C23F6"/>
          <w:p w14:paraId="2BE10B9A" w14:textId="77777777" w:rsidR="006C23F6" w:rsidRDefault="006C23F6" w:rsidP="006C23F6">
            <w:r>
              <w:t>-- -----------------------------------------------------</w:t>
            </w:r>
          </w:p>
          <w:p w14:paraId="7386D76D" w14:textId="77777777" w:rsidR="006C23F6" w:rsidRDefault="006C23F6" w:rsidP="006C23F6">
            <w:r>
              <w:t>-- Table `grupo4`.`quirofano`</w:t>
            </w:r>
          </w:p>
          <w:p w14:paraId="1703718D" w14:textId="77777777" w:rsidR="006C23F6" w:rsidRDefault="006C23F6" w:rsidP="006C23F6">
            <w:r>
              <w:t>-- -----------------------------------------------------</w:t>
            </w:r>
          </w:p>
          <w:p w14:paraId="7A27F8EC" w14:textId="77777777" w:rsidR="006C23F6" w:rsidRDefault="006C23F6" w:rsidP="006C23F6">
            <w:r>
              <w:t>CREATE  TABLE IF NOT EXISTS `grupo4`.`quirofano` (</w:t>
            </w:r>
          </w:p>
          <w:p w14:paraId="6A85799B" w14:textId="77777777" w:rsidR="006C23F6" w:rsidRDefault="006C23F6" w:rsidP="006C23F6">
            <w:r>
              <w:t xml:space="preserve">  `nro_quirofano` INT NOT NULL ,</w:t>
            </w:r>
          </w:p>
          <w:p w14:paraId="1D972386" w14:textId="77777777" w:rsidR="006C23F6" w:rsidRDefault="006C23F6" w:rsidP="006C23F6">
            <w:r>
              <w:t xml:space="preserve">  `piso` INT NOT NULL ,</w:t>
            </w:r>
          </w:p>
          <w:p w14:paraId="4A3A9AF4" w14:textId="77777777" w:rsidR="006C23F6" w:rsidRDefault="006C23F6" w:rsidP="006C23F6">
            <w:r>
              <w:t xml:space="preserve">  `sector` VARCHAR(100) NOT NULL ,</w:t>
            </w:r>
          </w:p>
          <w:p w14:paraId="45576339" w14:textId="77777777" w:rsidR="006C23F6" w:rsidRDefault="006C23F6" w:rsidP="006C23F6">
            <w:r>
              <w:t xml:space="preserve">  `hora_apertura` INT NOT NULL ,</w:t>
            </w:r>
          </w:p>
          <w:p w14:paraId="448660B7" w14:textId="77777777" w:rsidR="006C23F6" w:rsidRDefault="006C23F6" w:rsidP="006C23F6">
            <w:r>
              <w:t xml:space="preserve">  `hora_cierre` INT NOT NULL ,</w:t>
            </w:r>
          </w:p>
          <w:p w14:paraId="7239329B" w14:textId="77777777" w:rsidR="006C23F6" w:rsidRDefault="006C23F6" w:rsidP="006C23F6">
            <w:r>
              <w:t xml:space="preserve">  PRIMARY KEY (`nro_quirofano`) )</w:t>
            </w:r>
          </w:p>
          <w:p w14:paraId="17575441" w14:textId="77777777" w:rsidR="006C23F6" w:rsidRDefault="006C23F6" w:rsidP="006C23F6">
            <w:r>
              <w:t>ENGINE = InnoDB;</w:t>
            </w:r>
          </w:p>
          <w:p w14:paraId="0C48037B" w14:textId="77777777" w:rsidR="006C23F6" w:rsidRDefault="006C23F6" w:rsidP="006C23F6"/>
          <w:p w14:paraId="41BA2C32" w14:textId="77777777" w:rsidR="006C23F6" w:rsidRDefault="006C23F6" w:rsidP="006C23F6"/>
          <w:p w14:paraId="1E3E61F1" w14:textId="77777777" w:rsidR="006C23F6" w:rsidRDefault="006C23F6" w:rsidP="006C23F6">
            <w:r>
              <w:t>-- -----------------------------------------------------</w:t>
            </w:r>
          </w:p>
          <w:p w14:paraId="5A4023FB" w14:textId="77777777" w:rsidR="006C23F6" w:rsidRDefault="006C23F6" w:rsidP="006C23F6">
            <w:r>
              <w:t>-- Table `grupo4`.`turno_anulado`</w:t>
            </w:r>
          </w:p>
          <w:p w14:paraId="69B12E52" w14:textId="77777777" w:rsidR="006C23F6" w:rsidRDefault="006C23F6" w:rsidP="006C23F6">
            <w:r>
              <w:t>-- -----------------------------------------------------</w:t>
            </w:r>
          </w:p>
          <w:p w14:paraId="4D4AED55" w14:textId="77777777" w:rsidR="006C23F6" w:rsidRDefault="006C23F6" w:rsidP="006C23F6">
            <w:r>
              <w:t>CREATE  TABLE IF NOT EXISTS `grupo4`.`turno_anulado` (</w:t>
            </w:r>
          </w:p>
          <w:p w14:paraId="4E7FC526" w14:textId="77777777" w:rsidR="006C23F6" w:rsidRDefault="006C23F6" w:rsidP="006C23F6">
            <w:r>
              <w:t xml:space="preserve">  `id_turno_anulado` INT NOT NULL ,</w:t>
            </w:r>
          </w:p>
          <w:p w14:paraId="16BB1288" w14:textId="77777777" w:rsidR="006C23F6" w:rsidRDefault="006C23F6" w:rsidP="006C23F6">
            <w:r>
              <w:t xml:space="preserve">  `fecha_inicio` INT NOT NULL ,</w:t>
            </w:r>
          </w:p>
          <w:p w14:paraId="21C2A913" w14:textId="77777777" w:rsidR="006C23F6" w:rsidRDefault="006C23F6" w:rsidP="006C23F6">
            <w:r>
              <w:t xml:space="preserve">  `hora_inicio` INT NOT NULL ,</w:t>
            </w:r>
          </w:p>
          <w:p w14:paraId="43DD042F" w14:textId="77777777" w:rsidR="006C23F6" w:rsidRDefault="006C23F6" w:rsidP="006C23F6">
            <w:r>
              <w:t xml:space="preserve">  `nro_quirofano` INT NOT NULL ,</w:t>
            </w:r>
          </w:p>
          <w:p w14:paraId="10F66774" w14:textId="77777777" w:rsidR="006C23F6" w:rsidRDefault="006C23F6" w:rsidP="006C23F6">
            <w:r>
              <w:t xml:space="preserve">  `fecha_fin` INT NOT NULL ,</w:t>
            </w:r>
          </w:p>
          <w:p w14:paraId="57EB8197" w14:textId="77777777" w:rsidR="006C23F6" w:rsidRDefault="006C23F6" w:rsidP="006C23F6">
            <w:r>
              <w:t xml:space="preserve">  `hora_fin` INT NOT NULL ,</w:t>
            </w:r>
          </w:p>
          <w:p w14:paraId="00D75D65" w14:textId="77777777" w:rsidR="006C23F6" w:rsidRDefault="006C23F6" w:rsidP="006C23F6">
            <w:r>
              <w:t xml:space="preserve">  `nro_solicitud` INT NOT NULL ,</w:t>
            </w:r>
          </w:p>
          <w:p w14:paraId="61268F81" w14:textId="77777777" w:rsidR="006C23F6" w:rsidRDefault="006C23F6" w:rsidP="006C23F6">
            <w:r>
              <w:t xml:space="preserve">  PRIMARY KEY (`id_turno_anulado`) ,</w:t>
            </w:r>
          </w:p>
          <w:p w14:paraId="1F5C4153" w14:textId="77777777" w:rsidR="006C23F6" w:rsidRDefault="006C23F6" w:rsidP="006C23F6">
            <w:r>
              <w:t xml:space="preserve">  INDEX `fk_nro_quirofano` (`nro_quirofano` ASC) ,</w:t>
            </w:r>
          </w:p>
          <w:p w14:paraId="3142DCF4" w14:textId="77777777" w:rsidR="006C23F6" w:rsidRDefault="006C23F6" w:rsidP="006C23F6">
            <w:r>
              <w:t xml:space="preserve">  CONSTRAINT `fk_nro_quirofano`</w:t>
            </w:r>
          </w:p>
          <w:p w14:paraId="6D234146" w14:textId="77777777" w:rsidR="006C23F6" w:rsidRDefault="006C23F6" w:rsidP="006C23F6">
            <w:r>
              <w:t xml:space="preserve">    FOREIGN KEY (`nro_quirofano` )</w:t>
            </w:r>
          </w:p>
          <w:p w14:paraId="7C8C02F4" w14:textId="77777777" w:rsidR="006C23F6" w:rsidRDefault="006C23F6" w:rsidP="006C23F6">
            <w:r>
              <w:t xml:space="preserve">    REFERENCES `grupo4`.`quirofano` (`nro_quirofano` )</w:t>
            </w:r>
          </w:p>
          <w:p w14:paraId="225A3378" w14:textId="77777777" w:rsidR="006C23F6" w:rsidRDefault="006C23F6" w:rsidP="006C23F6">
            <w:r>
              <w:t xml:space="preserve">    ON DELETE NO ACTION</w:t>
            </w:r>
          </w:p>
          <w:p w14:paraId="79753A90" w14:textId="77777777" w:rsidR="006C23F6" w:rsidRDefault="006C23F6" w:rsidP="006C23F6">
            <w:r>
              <w:t xml:space="preserve">    ON UPDATE NO ACTION)</w:t>
            </w:r>
          </w:p>
          <w:p w14:paraId="21549A74" w14:textId="77777777" w:rsidR="006C23F6" w:rsidRDefault="006C23F6" w:rsidP="006C23F6">
            <w:r>
              <w:t>ENGINE = InnoDB;</w:t>
            </w:r>
          </w:p>
          <w:p w14:paraId="45B61C99" w14:textId="77777777" w:rsidR="006C23F6" w:rsidRDefault="006C23F6" w:rsidP="006C23F6"/>
          <w:p w14:paraId="7673E5DB" w14:textId="77777777" w:rsidR="006C23F6" w:rsidRDefault="006C23F6" w:rsidP="006C23F6"/>
          <w:p w14:paraId="5745FF50" w14:textId="77777777" w:rsidR="006C23F6" w:rsidRDefault="006C23F6" w:rsidP="006C23F6">
            <w:r>
              <w:t>-- -----------------------------------------------------</w:t>
            </w:r>
          </w:p>
          <w:p w14:paraId="33608A89" w14:textId="77777777" w:rsidR="006C23F6" w:rsidRDefault="006C23F6" w:rsidP="006C23F6">
            <w:r>
              <w:t>-- Table `grupo4`.`turno`</w:t>
            </w:r>
          </w:p>
          <w:p w14:paraId="19AF87E2" w14:textId="77777777" w:rsidR="006C23F6" w:rsidRDefault="006C23F6" w:rsidP="006C23F6">
            <w:r>
              <w:t>-- -----------------------------------------------------</w:t>
            </w:r>
          </w:p>
          <w:p w14:paraId="7DFCA1F8" w14:textId="77777777" w:rsidR="006C23F6" w:rsidRDefault="006C23F6" w:rsidP="006C23F6">
            <w:r>
              <w:t>CREATE  TABLE IF NOT EXISTS `grupo4`.`turno` (</w:t>
            </w:r>
          </w:p>
          <w:p w14:paraId="5FDEA220" w14:textId="77777777" w:rsidR="006C23F6" w:rsidRDefault="006C23F6" w:rsidP="006C23F6">
            <w:r>
              <w:t xml:space="preserve">  `fecha_inicio` INT NOT NULL ,</w:t>
            </w:r>
          </w:p>
          <w:p w14:paraId="7AFE895A" w14:textId="77777777" w:rsidR="006C23F6" w:rsidRDefault="006C23F6" w:rsidP="006C23F6">
            <w:r>
              <w:t xml:space="preserve">  `hora_inicio` INT NOT NULL ,</w:t>
            </w:r>
          </w:p>
          <w:p w14:paraId="11E838D6" w14:textId="77777777" w:rsidR="006C23F6" w:rsidRDefault="006C23F6" w:rsidP="006C23F6">
            <w:r>
              <w:t xml:space="preserve">  `nro_quirofano` INT NOT NULL ,</w:t>
            </w:r>
          </w:p>
          <w:p w14:paraId="14D91607" w14:textId="77777777" w:rsidR="006C23F6" w:rsidRDefault="006C23F6" w:rsidP="006C23F6">
            <w:r>
              <w:t xml:space="preserve">  `hora_fin` INT NOT NULL ,</w:t>
            </w:r>
          </w:p>
          <w:p w14:paraId="672ECB6E" w14:textId="77777777" w:rsidR="006C23F6" w:rsidRDefault="006C23F6" w:rsidP="006C23F6">
            <w:r>
              <w:t xml:space="preserve">  `fecha_fin` INT NOT NULL ,</w:t>
            </w:r>
          </w:p>
          <w:p w14:paraId="093F2058" w14:textId="77777777" w:rsidR="006C23F6" w:rsidRDefault="006C23F6" w:rsidP="006C23F6">
            <w:r>
              <w:t xml:space="preserve">  `nro_solicitud` INT NOT NULL ,</w:t>
            </w:r>
          </w:p>
          <w:p w14:paraId="55C87A3A" w14:textId="77777777" w:rsidR="006C23F6" w:rsidRDefault="006C23F6" w:rsidP="006C23F6">
            <w:r>
              <w:t xml:space="preserve">  PRIMARY KEY (`fecha_inicio`) ,</w:t>
            </w:r>
          </w:p>
          <w:p w14:paraId="0705EDFF" w14:textId="77777777" w:rsidR="006C23F6" w:rsidRDefault="006C23F6" w:rsidP="006C23F6">
            <w:r>
              <w:t xml:space="preserve">  INDEX `fk_nro_quirofano_turno` (`nro_quirofano` ASC) ,</w:t>
            </w:r>
          </w:p>
          <w:p w14:paraId="09880AD5" w14:textId="77777777" w:rsidR="006C23F6" w:rsidRDefault="006C23F6" w:rsidP="006C23F6">
            <w:r>
              <w:t xml:space="preserve">  CONSTRAINT `fk_nro_quirofano_turno`</w:t>
            </w:r>
          </w:p>
          <w:p w14:paraId="431453E3" w14:textId="77777777" w:rsidR="006C23F6" w:rsidRDefault="006C23F6" w:rsidP="006C23F6">
            <w:r>
              <w:t xml:space="preserve">    FOREIGN KEY (`nro_quirofano` )</w:t>
            </w:r>
          </w:p>
          <w:p w14:paraId="7DE30261" w14:textId="77777777" w:rsidR="006C23F6" w:rsidRDefault="006C23F6" w:rsidP="006C23F6">
            <w:r>
              <w:t xml:space="preserve">    REFERENCES `grupo4`.`quirofano` (`nro_quirofano` )</w:t>
            </w:r>
          </w:p>
          <w:p w14:paraId="08DF380E" w14:textId="77777777" w:rsidR="006C23F6" w:rsidRDefault="006C23F6" w:rsidP="006C23F6">
            <w:r>
              <w:t xml:space="preserve">    ON DELETE NO ACTION</w:t>
            </w:r>
          </w:p>
          <w:p w14:paraId="76762B74" w14:textId="77777777" w:rsidR="006C23F6" w:rsidRDefault="006C23F6" w:rsidP="006C23F6">
            <w:r>
              <w:t xml:space="preserve">    ON UPDATE NO ACTION)</w:t>
            </w:r>
          </w:p>
          <w:p w14:paraId="2E6DEE16" w14:textId="77777777" w:rsidR="006C23F6" w:rsidRDefault="006C23F6" w:rsidP="006C23F6">
            <w:r>
              <w:t>ENGINE = InnoDB;</w:t>
            </w:r>
          </w:p>
          <w:p w14:paraId="4A53A007" w14:textId="77777777" w:rsidR="006C23F6" w:rsidRDefault="006C23F6" w:rsidP="006C23F6"/>
          <w:p w14:paraId="052F04D0" w14:textId="77777777" w:rsidR="006C23F6" w:rsidRDefault="006C23F6" w:rsidP="006C23F6"/>
          <w:p w14:paraId="77D851FC" w14:textId="77777777" w:rsidR="006C23F6" w:rsidRDefault="006C23F6" w:rsidP="006C23F6">
            <w:r>
              <w:t>-- -----------------------------------------------------</w:t>
            </w:r>
          </w:p>
          <w:p w14:paraId="40CE3A1E" w14:textId="77777777" w:rsidR="006C23F6" w:rsidRDefault="006C23F6" w:rsidP="006C23F6">
            <w:r>
              <w:t>-- Table `grupo4`.`condicion`</w:t>
            </w:r>
          </w:p>
          <w:p w14:paraId="42985742" w14:textId="77777777" w:rsidR="006C23F6" w:rsidRDefault="006C23F6" w:rsidP="006C23F6">
            <w:r>
              <w:t>-- -----------------------------------------------------</w:t>
            </w:r>
          </w:p>
          <w:p w14:paraId="695847F4" w14:textId="77777777" w:rsidR="006C23F6" w:rsidRDefault="006C23F6" w:rsidP="006C23F6">
            <w:r>
              <w:t>CREATE  TABLE IF NOT EXISTS `grupo4`.`condicion` (</w:t>
            </w:r>
          </w:p>
          <w:p w14:paraId="7ACD58B1" w14:textId="77777777" w:rsidR="006C23F6" w:rsidRDefault="006C23F6" w:rsidP="006C23F6">
            <w:r>
              <w:t xml:space="preserve">  `codigo_condicion` INT NOT NULL ,</w:t>
            </w:r>
          </w:p>
          <w:p w14:paraId="32D08493" w14:textId="77777777" w:rsidR="006C23F6" w:rsidRDefault="006C23F6" w:rsidP="006C23F6">
            <w:r>
              <w:t xml:space="preserve">  `descripcion` VARCHAR(100) NOT NULL ,</w:t>
            </w:r>
          </w:p>
          <w:p w14:paraId="047AC210" w14:textId="77777777" w:rsidR="006C23F6" w:rsidRDefault="006C23F6" w:rsidP="006C23F6">
            <w:r>
              <w:t xml:space="preserve">  PRIMARY KEY (`codigo_condicion`) )</w:t>
            </w:r>
          </w:p>
          <w:p w14:paraId="74739E4D" w14:textId="77777777" w:rsidR="006C23F6" w:rsidRDefault="006C23F6" w:rsidP="006C23F6">
            <w:r>
              <w:t>ENGINE = InnoDB;</w:t>
            </w:r>
          </w:p>
          <w:p w14:paraId="128CDC8C" w14:textId="77777777" w:rsidR="006C23F6" w:rsidRDefault="006C23F6" w:rsidP="006C23F6"/>
          <w:p w14:paraId="40F5A1FA" w14:textId="77777777" w:rsidR="006C23F6" w:rsidRDefault="006C23F6" w:rsidP="006C23F6"/>
          <w:p w14:paraId="2A53D9B9" w14:textId="77777777" w:rsidR="006C23F6" w:rsidRDefault="006C23F6" w:rsidP="006C23F6">
            <w:r>
              <w:t>-- -----------------------------------------------------</w:t>
            </w:r>
          </w:p>
          <w:p w14:paraId="6DD4693E" w14:textId="77777777" w:rsidR="006C23F6" w:rsidRDefault="006C23F6" w:rsidP="006C23F6">
            <w:r>
              <w:t>-- Table `grupo4`.`condiciones_necesarias`</w:t>
            </w:r>
          </w:p>
          <w:p w14:paraId="08D663F7" w14:textId="77777777" w:rsidR="006C23F6" w:rsidRDefault="006C23F6" w:rsidP="006C23F6">
            <w:r>
              <w:t>-- -----------------------------------------------------</w:t>
            </w:r>
          </w:p>
          <w:p w14:paraId="23C5B8B3" w14:textId="77777777" w:rsidR="006C23F6" w:rsidRDefault="006C23F6" w:rsidP="006C23F6">
            <w:r>
              <w:t>CREATE  TABLE IF NOT EXISTS `grupo4`.`condiciones_necesarias` (</w:t>
            </w:r>
          </w:p>
          <w:p w14:paraId="734B66D1" w14:textId="77777777" w:rsidR="006C23F6" w:rsidRDefault="006C23F6" w:rsidP="006C23F6">
            <w:r>
              <w:t xml:space="preserve">  `codigo_procedimiento_medico` INT NOT NULL ,</w:t>
            </w:r>
          </w:p>
          <w:p w14:paraId="2EB45E2E" w14:textId="77777777" w:rsidR="006C23F6" w:rsidRDefault="006C23F6" w:rsidP="006C23F6">
            <w:r>
              <w:t xml:space="preserve">  `codigo_condicion` INT NOT NULL ,</w:t>
            </w:r>
          </w:p>
          <w:p w14:paraId="588DE719" w14:textId="77777777" w:rsidR="006C23F6" w:rsidRDefault="006C23F6" w:rsidP="006C23F6">
            <w:r>
              <w:t xml:space="preserve">  PRIMARY KEY (`codigo_procedimiento_medico`, `codigo_condicion`) ,</w:t>
            </w:r>
          </w:p>
          <w:p w14:paraId="56E7827F" w14:textId="77777777" w:rsidR="006C23F6" w:rsidRDefault="006C23F6" w:rsidP="006C23F6">
            <w:r>
              <w:t xml:space="preserve">  INDEX `fk_codigo_procedimiento_medico` (`codigo_procedimiento_medico` ASC) ,</w:t>
            </w:r>
          </w:p>
          <w:p w14:paraId="0A8628DE" w14:textId="77777777" w:rsidR="006C23F6" w:rsidRDefault="006C23F6" w:rsidP="006C23F6">
            <w:r>
              <w:t xml:space="preserve">  INDEX `fk_codigo_condicion` (`codigo_condicion` ASC) ,</w:t>
            </w:r>
          </w:p>
          <w:p w14:paraId="57DA813F" w14:textId="77777777" w:rsidR="006C23F6" w:rsidRDefault="006C23F6" w:rsidP="006C23F6">
            <w:r>
              <w:t xml:space="preserve">  CONSTRAINT `fk_codigo_procedimiento_medico`</w:t>
            </w:r>
          </w:p>
          <w:p w14:paraId="749D3B5B" w14:textId="77777777" w:rsidR="006C23F6" w:rsidRDefault="006C23F6" w:rsidP="006C23F6">
            <w:r>
              <w:t xml:space="preserve">    FOREIGN KEY (`codigo_procedimiento_medico` )</w:t>
            </w:r>
          </w:p>
          <w:p w14:paraId="4EFAFA5C" w14:textId="77777777" w:rsidR="006C23F6" w:rsidRDefault="006C23F6" w:rsidP="006C23F6">
            <w:r>
              <w:t xml:space="preserve">    REFERENCES `grupo4`.`tipo_procedimiento_medico` (`codigo_procedimiento_medico` )</w:t>
            </w:r>
          </w:p>
          <w:p w14:paraId="0D636F45" w14:textId="77777777" w:rsidR="006C23F6" w:rsidRDefault="006C23F6" w:rsidP="006C23F6">
            <w:r>
              <w:t xml:space="preserve">    ON DELETE NO ACTION</w:t>
            </w:r>
          </w:p>
          <w:p w14:paraId="3AB0675C" w14:textId="77777777" w:rsidR="006C23F6" w:rsidRDefault="006C23F6" w:rsidP="006C23F6">
            <w:r>
              <w:t xml:space="preserve">    ON UPDATE NO ACTION,</w:t>
            </w:r>
          </w:p>
          <w:p w14:paraId="1C79FE3B" w14:textId="77777777" w:rsidR="006C23F6" w:rsidRDefault="006C23F6" w:rsidP="006C23F6">
            <w:r>
              <w:t xml:space="preserve">  CONSTRAINT `fk_codigo_condicion`</w:t>
            </w:r>
          </w:p>
          <w:p w14:paraId="0F1ACDB1" w14:textId="77777777" w:rsidR="006C23F6" w:rsidRDefault="006C23F6" w:rsidP="006C23F6">
            <w:r>
              <w:t xml:space="preserve">    FOREIGN KEY (`codigo_condicion` )</w:t>
            </w:r>
          </w:p>
          <w:p w14:paraId="1251B1E1" w14:textId="77777777" w:rsidR="006C23F6" w:rsidRDefault="006C23F6" w:rsidP="006C23F6">
            <w:r>
              <w:t xml:space="preserve">    REFERENCES `grupo4`.`condicion` (`codigo_condicion` )</w:t>
            </w:r>
          </w:p>
          <w:p w14:paraId="6321CF84" w14:textId="77777777" w:rsidR="006C23F6" w:rsidRDefault="006C23F6" w:rsidP="006C23F6">
            <w:r>
              <w:t xml:space="preserve">    ON DELETE NO ACTION</w:t>
            </w:r>
          </w:p>
          <w:p w14:paraId="2322DF6F" w14:textId="77777777" w:rsidR="006C23F6" w:rsidRDefault="006C23F6" w:rsidP="006C23F6">
            <w:r>
              <w:t xml:space="preserve">    ON UPDATE NO ACTION)</w:t>
            </w:r>
          </w:p>
          <w:p w14:paraId="0BE26F0F" w14:textId="77777777" w:rsidR="006C23F6" w:rsidRDefault="006C23F6" w:rsidP="006C23F6">
            <w:r>
              <w:t>ENGINE = InnoDB;</w:t>
            </w:r>
          </w:p>
          <w:p w14:paraId="77BF785B" w14:textId="77777777" w:rsidR="006C23F6" w:rsidRDefault="006C23F6" w:rsidP="006C23F6"/>
          <w:p w14:paraId="07792BD4" w14:textId="77777777" w:rsidR="006C23F6" w:rsidRDefault="006C23F6" w:rsidP="006C23F6"/>
          <w:p w14:paraId="4E9325BA" w14:textId="77777777" w:rsidR="006C23F6" w:rsidRDefault="006C23F6" w:rsidP="006C23F6">
            <w:r>
              <w:t>SET SQL_MODE=@OLD_SQL_MODE;</w:t>
            </w:r>
          </w:p>
          <w:p w14:paraId="7E1B35DF" w14:textId="77777777" w:rsidR="006C23F6" w:rsidRDefault="006C23F6" w:rsidP="006C23F6">
            <w:r>
              <w:t>SET FOREIGN_KEY_CHECKS=@OLD_FOREIGN_KEY_CHECKS;</w:t>
            </w:r>
          </w:p>
          <w:p w14:paraId="17C85C76" w14:textId="00E4A7AA" w:rsidR="00A7461E" w:rsidRPr="00953AA9" w:rsidRDefault="006C23F6" w:rsidP="00A7461E">
            <w:r>
              <w:t>SET UNIQUE_CHECKS=@OLD_UNIQUE_CHECKS;</w:t>
            </w:r>
          </w:p>
        </w:tc>
      </w:tr>
    </w:tbl>
    <w:p w14:paraId="04C9CD73" w14:textId="5F00E69E" w:rsidR="000D72E8" w:rsidRDefault="000D72E8" w:rsidP="00A7461E"/>
    <w:p w14:paraId="10E2E2F7" w14:textId="18CD3FE4" w:rsidR="00A7461E" w:rsidRPr="00953AA9" w:rsidRDefault="00EB328E" w:rsidP="00A7461E">
      <w:bookmarkStart w:id="12" w:name="_GoBack"/>
      <w:r>
        <w:rPr>
          <w:lang w:val="en-US"/>
        </w:rPr>
        <w:drawing>
          <wp:anchor distT="0" distB="0" distL="114300" distR="114300" simplePos="0" relativeHeight="251658240" behindDoc="0" locked="0" layoutInCell="1" allowOverlap="1" wp14:anchorId="124F1ED5" wp14:editId="0E3CA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546590" cy="5732145"/>
            <wp:effectExtent l="2222" t="0" r="6033" b="6032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1522" cy="573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</w:p>
    <w:sectPr w:rsidR="00A7461E" w:rsidRPr="00953AA9" w:rsidSect="00D7462A">
      <w:headerReference w:type="default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C2977" w14:textId="77777777" w:rsidR="000D72E8" w:rsidRDefault="000D72E8" w:rsidP="001D5B26">
      <w:r>
        <w:separator/>
      </w:r>
    </w:p>
  </w:endnote>
  <w:endnote w:type="continuationSeparator" w:id="0">
    <w:p w14:paraId="5B640DFF" w14:textId="77777777" w:rsidR="000D72E8" w:rsidRDefault="000D72E8" w:rsidP="001D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0D72E8" w:rsidRPr="0025191F" w14:paraId="1B660578" w14:textId="77777777" w:rsidTr="000D72E8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5FB1B40" w14:textId="1E6CD97B" w:rsidR="000D72E8" w:rsidRPr="007B7F10" w:rsidRDefault="000D72E8" w:rsidP="001D5B26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Trabajo práctico grupal | 75.15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2D511A2D" w14:textId="77777777" w:rsidR="000D72E8" w:rsidRPr="0025191F" w:rsidRDefault="000D72E8" w:rsidP="000D72E8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C23F6">
            <w:rPr>
              <w:rFonts w:ascii="Calibri" w:hAnsi="Calibri"/>
              <w:b/>
              <w:color w:val="595959" w:themeColor="text1" w:themeTint="A6"/>
            </w:rPr>
            <w:t>17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5C52885A" w14:textId="24BA9BE3" w:rsidR="000D72E8" w:rsidRDefault="000D72E8" w:rsidP="001D5B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A09AC" w14:textId="77777777" w:rsidR="000D72E8" w:rsidRDefault="000D72E8" w:rsidP="001D5B26">
      <w:r>
        <w:separator/>
      </w:r>
    </w:p>
  </w:footnote>
  <w:footnote w:type="continuationSeparator" w:id="0">
    <w:p w14:paraId="5FB9F84D" w14:textId="77777777" w:rsidR="000D72E8" w:rsidRDefault="000D72E8" w:rsidP="001D5B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92B0B" w14:textId="77777777" w:rsidR="000D72E8" w:rsidRDefault="000D72E8">
    <w:pPr>
      <w:pStyle w:val="Header"/>
    </w:pPr>
    <w:r>
      <w:t>75.15 Base de Datos – Facultad de Ingeniería</w:t>
    </w:r>
  </w:p>
  <w:p w14:paraId="5E188BCD" w14:textId="6EB8204B" w:rsidR="000D72E8" w:rsidRDefault="000D72E8">
    <w:pPr>
      <w:pStyle w:val="Header"/>
    </w:pPr>
    <w:r>
      <w:t>1er Cuatrimestre 2012</w:t>
    </w:r>
  </w:p>
  <w:p w14:paraId="624CF705" w14:textId="5FA87EE2" w:rsidR="000D72E8" w:rsidRDefault="000D72E8">
    <w:pPr>
      <w:pStyle w:val="Header"/>
    </w:pPr>
    <w:r>
      <w:t xml:space="preserve">Grupo 4  </w:t>
    </w:r>
  </w:p>
  <w:p w14:paraId="6D5304B9" w14:textId="77777777" w:rsidR="000D72E8" w:rsidRDefault="000D72E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F3078" w14:textId="77777777" w:rsidR="000D72E8" w:rsidRDefault="000D72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B747EB"/>
    <w:multiLevelType w:val="hybridMultilevel"/>
    <w:tmpl w:val="A28426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A40920"/>
    <w:multiLevelType w:val="hybridMultilevel"/>
    <w:tmpl w:val="A5427F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381187"/>
    <w:multiLevelType w:val="hybridMultilevel"/>
    <w:tmpl w:val="4DF2CE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1B1ED1"/>
    <w:multiLevelType w:val="hybridMultilevel"/>
    <w:tmpl w:val="DE0C33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D917CE"/>
    <w:multiLevelType w:val="hybridMultilevel"/>
    <w:tmpl w:val="D3B44D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0"/>
    <w:rsid w:val="00067266"/>
    <w:rsid w:val="000D72E8"/>
    <w:rsid w:val="00170D9F"/>
    <w:rsid w:val="00193B57"/>
    <w:rsid w:val="001D5B26"/>
    <w:rsid w:val="00216F14"/>
    <w:rsid w:val="00283312"/>
    <w:rsid w:val="00411267"/>
    <w:rsid w:val="00491137"/>
    <w:rsid w:val="004A67E8"/>
    <w:rsid w:val="005040F1"/>
    <w:rsid w:val="00610E1E"/>
    <w:rsid w:val="00696B30"/>
    <w:rsid w:val="006C23F6"/>
    <w:rsid w:val="00742E11"/>
    <w:rsid w:val="008456C0"/>
    <w:rsid w:val="00894DFE"/>
    <w:rsid w:val="009241C0"/>
    <w:rsid w:val="00953AA9"/>
    <w:rsid w:val="00964BA9"/>
    <w:rsid w:val="009D35B5"/>
    <w:rsid w:val="00A7461E"/>
    <w:rsid w:val="00AC1404"/>
    <w:rsid w:val="00BA0878"/>
    <w:rsid w:val="00BD16C4"/>
    <w:rsid w:val="00CA77A2"/>
    <w:rsid w:val="00D60DC1"/>
    <w:rsid w:val="00D7462A"/>
    <w:rsid w:val="00E16F3E"/>
    <w:rsid w:val="00E72D1F"/>
    <w:rsid w:val="00EB328E"/>
    <w:rsid w:val="00EF7D1F"/>
    <w:rsid w:val="00F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B6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878"/>
    <w:rPr>
      <w:rFonts w:ascii="Tahoma" w:hAnsi="Tahoma"/>
      <w:noProof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B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E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B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3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6B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B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96B30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96B30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96B3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6B3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6B3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6B3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6B3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6B3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6B30"/>
    <w:pPr>
      <w:ind w:left="192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BA0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77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E72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894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B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B26"/>
    <w:rPr>
      <w:rFonts w:ascii="Tahoma" w:hAnsi="Tahoma"/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1D5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B26"/>
    <w:rPr>
      <w:rFonts w:ascii="Tahoma" w:hAnsi="Tahoma"/>
      <w:noProof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1D5B26"/>
  </w:style>
  <w:style w:type="character" w:customStyle="1" w:styleId="Heading3Char">
    <w:name w:val="Heading 3 Char"/>
    <w:basedOn w:val="DefaultParagraphFont"/>
    <w:link w:val="Heading3"/>
    <w:uiPriority w:val="9"/>
    <w:rsid w:val="00610E1E"/>
    <w:rPr>
      <w:rFonts w:asciiTheme="majorHAnsi" w:eastAsiaTheme="majorEastAsia" w:hAnsiTheme="majorHAnsi" w:cstheme="majorBidi"/>
      <w:b/>
      <w:bCs/>
      <w:noProof/>
      <w:color w:val="4F81BD" w:themeColor="accent1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610E1E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878"/>
    <w:rPr>
      <w:rFonts w:ascii="Tahoma" w:hAnsi="Tahoma"/>
      <w:noProof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B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E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B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3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6B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B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96B30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96B30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96B3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6B3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6B3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6B3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6B3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6B3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6B30"/>
    <w:pPr>
      <w:ind w:left="192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BA0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77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E72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894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B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B26"/>
    <w:rPr>
      <w:rFonts w:ascii="Tahoma" w:hAnsi="Tahoma"/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1D5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B26"/>
    <w:rPr>
      <w:rFonts w:ascii="Tahoma" w:hAnsi="Tahoma"/>
      <w:noProof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1D5B26"/>
  </w:style>
  <w:style w:type="character" w:customStyle="1" w:styleId="Heading3Char">
    <w:name w:val="Heading 3 Char"/>
    <w:basedOn w:val="DefaultParagraphFont"/>
    <w:link w:val="Heading3"/>
    <w:uiPriority w:val="9"/>
    <w:rsid w:val="00610E1E"/>
    <w:rPr>
      <w:rFonts w:asciiTheme="majorHAnsi" w:eastAsiaTheme="majorEastAsia" w:hAnsiTheme="majorHAnsi" w:cstheme="majorBidi"/>
      <w:b/>
      <w:bCs/>
      <w:noProof/>
      <w:color w:val="4F81BD" w:themeColor="accent1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610E1E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70DE78-4EFA-EA49-BADA-676F3B7B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2425</Words>
  <Characters>13826</Characters>
  <Application>Microsoft Macintosh Word</Application>
  <DocSecurity>0</DocSecurity>
  <Lines>115</Lines>
  <Paragraphs>32</Paragraphs>
  <ScaleCrop>false</ScaleCrop>
  <Company/>
  <LinksUpToDate>false</LinksUpToDate>
  <CharactersWithSpaces>16219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grupal | 75.15</dc:title>
  <dc:subject/>
  <dc:creator>Alfredo  Scoppa</dc:creator>
  <cp:keywords/>
  <dc:description/>
  <cp:lastModifiedBy>Alfredo  Scoppa</cp:lastModifiedBy>
  <cp:revision>28</cp:revision>
  <dcterms:created xsi:type="dcterms:W3CDTF">2012-04-30T18:31:00Z</dcterms:created>
  <dcterms:modified xsi:type="dcterms:W3CDTF">2012-04-30T20:42:00Z</dcterms:modified>
</cp:coreProperties>
</file>