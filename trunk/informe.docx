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0B2B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</w:p>
    <w:p w14:paraId="460E5613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</w:p>
    <w:p w14:paraId="2F08EEA5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  <w:r w:rsidRPr="00953AA9">
        <w:rPr>
          <w:rFonts w:cs="Times"/>
          <w:sz w:val="54"/>
          <w:szCs w:val="54"/>
        </w:rPr>
        <w:t>Trabajo Práctico Grupal</w:t>
      </w:r>
    </w:p>
    <w:p w14:paraId="04B7FE52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  <w:r w:rsidRPr="00953AA9">
        <w:rPr>
          <w:rFonts w:cs="Times"/>
          <w:sz w:val="54"/>
          <w:szCs w:val="54"/>
        </w:rPr>
        <w:t>Administración de Reservas de Casos Especiales</w:t>
      </w:r>
    </w:p>
    <w:p w14:paraId="21A4431E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26"/>
          <w:szCs w:val="26"/>
        </w:rPr>
      </w:pPr>
      <w:r w:rsidRPr="00953AA9">
        <w:rPr>
          <w:rFonts w:cs="Times"/>
          <w:sz w:val="26"/>
          <w:szCs w:val="26"/>
        </w:rPr>
        <w:t>1er. Cuatrimestre de 20112</w:t>
      </w:r>
    </w:p>
    <w:p w14:paraId="35AF99A2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26"/>
          <w:szCs w:val="26"/>
        </w:rPr>
      </w:pPr>
      <w:r w:rsidRPr="00953AA9">
        <w:rPr>
          <w:rFonts w:cs="Times"/>
          <w:sz w:val="26"/>
          <w:szCs w:val="26"/>
        </w:rPr>
        <w:t>75.15 Base de Datos</w:t>
      </w:r>
    </w:p>
    <w:p w14:paraId="2CA5BD7C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 Facultad de </w:t>
      </w:r>
      <w:r w:rsidR="00BA0878" w:rsidRPr="00953AA9">
        <w:rPr>
          <w:rFonts w:cs="Times"/>
          <w:sz w:val="26"/>
          <w:szCs w:val="26"/>
        </w:rPr>
        <w:t>Ingeniería</w:t>
      </w:r>
      <w:r w:rsidRPr="00953AA9">
        <w:rPr>
          <w:rFonts w:cs="Times"/>
          <w:sz w:val="26"/>
          <w:szCs w:val="26"/>
        </w:rPr>
        <w:t>, Universidad de Buenos Aires</w:t>
      </w:r>
    </w:p>
    <w:p w14:paraId="6D630B85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 w:rsidRPr="00953AA9">
        <w:rPr>
          <w:rFonts w:cs="Times"/>
          <w:sz w:val="32"/>
          <w:szCs w:val="32"/>
        </w:rPr>
        <w:t>Fecha de entrega: 2 de Mayo del 2012</w:t>
      </w:r>
    </w:p>
    <w:p w14:paraId="0BBDE67B" w14:textId="77777777" w:rsidR="00696B30" w:rsidRPr="00953AA9" w:rsidRDefault="00696B30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</w:p>
    <w:p w14:paraId="0F3FA539" w14:textId="77777777" w:rsidR="00BA0878" w:rsidRPr="00953AA9" w:rsidRDefault="00BA0878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</w:p>
    <w:p w14:paraId="17B23973" w14:textId="77777777" w:rsidR="00AC1404" w:rsidRPr="00953AA9" w:rsidRDefault="00AC1404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7"/>
        <w:gridCol w:w="1275"/>
        <w:gridCol w:w="3784"/>
      </w:tblGrid>
      <w:tr w:rsidR="00BA0878" w:rsidRPr="00953AA9" w14:paraId="1B3BFEA0" w14:textId="77777777" w:rsidTr="00BA0878">
        <w:tc>
          <w:tcPr>
            <w:tcW w:w="4248" w:type="dxa"/>
          </w:tcPr>
          <w:p w14:paraId="2B52BE08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Apellido y Nombre</w:t>
            </w:r>
          </w:p>
        </w:tc>
        <w:tc>
          <w:tcPr>
            <w:tcW w:w="1331" w:type="dxa"/>
          </w:tcPr>
          <w:p w14:paraId="2050F6CD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Padrón</w:t>
            </w:r>
          </w:p>
        </w:tc>
        <w:tc>
          <w:tcPr>
            <w:tcW w:w="3277" w:type="dxa"/>
          </w:tcPr>
          <w:p w14:paraId="5D18CB4C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mail</w:t>
            </w:r>
          </w:p>
        </w:tc>
      </w:tr>
      <w:tr w:rsidR="00BA0878" w:rsidRPr="00953AA9" w14:paraId="4EF81349" w14:textId="77777777" w:rsidTr="00BA0878">
        <w:tc>
          <w:tcPr>
            <w:tcW w:w="4248" w:type="dxa"/>
          </w:tcPr>
          <w:p w14:paraId="67A3F5B2" w14:textId="77777777" w:rsidR="00BA0878" w:rsidRPr="00953AA9" w:rsidRDefault="00BA0878" w:rsidP="00BA0878">
            <w:r w:rsidRPr="00953AA9">
              <w:t>Benez, Cristian</w:t>
            </w:r>
          </w:p>
        </w:tc>
        <w:tc>
          <w:tcPr>
            <w:tcW w:w="1331" w:type="dxa"/>
          </w:tcPr>
          <w:p w14:paraId="1815A900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</w:p>
        </w:tc>
        <w:tc>
          <w:tcPr>
            <w:tcW w:w="3277" w:type="dxa"/>
          </w:tcPr>
          <w:p w14:paraId="120117BB" w14:textId="77777777" w:rsidR="00BA0878" w:rsidRPr="00953AA9" w:rsidRDefault="00AC1404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cbenez@gmail.com</w:t>
            </w:r>
          </w:p>
        </w:tc>
      </w:tr>
      <w:tr w:rsidR="00BA0878" w:rsidRPr="00953AA9" w14:paraId="1F4698E3" w14:textId="77777777" w:rsidTr="00BA0878">
        <w:tc>
          <w:tcPr>
            <w:tcW w:w="4248" w:type="dxa"/>
          </w:tcPr>
          <w:p w14:paraId="1E08B3C2" w14:textId="77777777" w:rsidR="00BA0878" w:rsidRPr="00953AA9" w:rsidRDefault="00BA0878" w:rsidP="00BA0878">
            <w:pPr>
              <w:rPr>
                <w:rFonts w:cs="Times"/>
              </w:rPr>
            </w:pPr>
            <w:r w:rsidRPr="00953AA9">
              <w:rPr>
                <w:rFonts w:cs="Times"/>
              </w:rPr>
              <w:t>Romera Ferrio, Fernando</w:t>
            </w:r>
          </w:p>
        </w:tc>
        <w:tc>
          <w:tcPr>
            <w:tcW w:w="1331" w:type="dxa"/>
          </w:tcPr>
          <w:p w14:paraId="4EE4E3F4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</w:p>
        </w:tc>
        <w:tc>
          <w:tcPr>
            <w:tcW w:w="3277" w:type="dxa"/>
          </w:tcPr>
          <w:p w14:paraId="3E09F69C" w14:textId="77777777" w:rsidR="00BA0878" w:rsidRPr="00953AA9" w:rsidRDefault="00AC1404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fernandoromeraferrio@gmail.com</w:t>
            </w:r>
          </w:p>
        </w:tc>
      </w:tr>
      <w:tr w:rsidR="00BA0878" w:rsidRPr="00953AA9" w14:paraId="4B5D7B3C" w14:textId="77777777" w:rsidTr="00BA0878">
        <w:tc>
          <w:tcPr>
            <w:tcW w:w="4248" w:type="dxa"/>
          </w:tcPr>
          <w:p w14:paraId="72640A9D" w14:textId="77777777" w:rsidR="00BA0878" w:rsidRPr="00953AA9" w:rsidRDefault="00BA0878" w:rsidP="00BA0878">
            <w:pPr>
              <w:rPr>
                <w:rFonts w:cs="Times"/>
              </w:rPr>
            </w:pPr>
            <w:r w:rsidRPr="00953AA9">
              <w:rPr>
                <w:rFonts w:cs="Times"/>
              </w:rPr>
              <w:t>Scoppa, Alfredo</w:t>
            </w:r>
          </w:p>
        </w:tc>
        <w:tc>
          <w:tcPr>
            <w:tcW w:w="1331" w:type="dxa"/>
          </w:tcPr>
          <w:p w14:paraId="02F81430" w14:textId="77777777" w:rsidR="00BA0878" w:rsidRPr="00953AA9" w:rsidRDefault="00BA0878" w:rsidP="00BA087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89149</w:t>
            </w:r>
          </w:p>
        </w:tc>
        <w:tc>
          <w:tcPr>
            <w:tcW w:w="3277" w:type="dxa"/>
          </w:tcPr>
          <w:p w14:paraId="022B1F54" w14:textId="77777777" w:rsidR="00BA0878" w:rsidRPr="00953AA9" w:rsidRDefault="00BA0878" w:rsidP="00BA087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alfredo.scoppa@hotmail.com</w:t>
            </w:r>
          </w:p>
        </w:tc>
      </w:tr>
      <w:tr w:rsidR="00BA0878" w:rsidRPr="00953AA9" w14:paraId="0EE96F00" w14:textId="77777777" w:rsidTr="00BA0878">
        <w:trPr>
          <w:trHeight w:val="386"/>
        </w:trPr>
        <w:tc>
          <w:tcPr>
            <w:tcW w:w="4248" w:type="dxa"/>
          </w:tcPr>
          <w:p w14:paraId="5C4D9398" w14:textId="77777777" w:rsidR="00BA0878" w:rsidRPr="00953AA9" w:rsidRDefault="00BA0878" w:rsidP="00BA0878">
            <w:pPr>
              <w:rPr>
                <w:rFonts w:cs="Times"/>
              </w:rPr>
            </w:pPr>
            <w:r w:rsidRPr="00953AA9">
              <w:rPr>
                <w:rFonts w:cs="Times"/>
              </w:rPr>
              <w:t>Szperling, Leonel</w:t>
            </w:r>
          </w:p>
        </w:tc>
        <w:tc>
          <w:tcPr>
            <w:tcW w:w="1331" w:type="dxa"/>
          </w:tcPr>
          <w:p w14:paraId="27240882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</w:p>
        </w:tc>
        <w:tc>
          <w:tcPr>
            <w:tcW w:w="3277" w:type="dxa"/>
          </w:tcPr>
          <w:p w14:paraId="2C673859" w14:textId="77777777" w:rsidR="00BA0878" w:rsidRPr="00953AA9" w:rsidRDefault="00BA0878" w:rsidP="00696B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</w:rPr>
            </w:pPr>
            <w:r w:rsidRPr="00953AA9">
              <w:rPr>
                <w:rFonts w:cs="Times"/>
              </w:rPr>
              <w:t>lszperling@gmail.com</w:t>
            </w:r>
          </w:p>
        </w:tc>
      </w:tr>
    </w:tbl>
    <w:p w14:paraId="2C53FD1C" w14:textId="77777777" w:rsidR="00BA0878" w:rsidRPr="00953AA9" w:rsidRDefault="00BA0878" w:rsidP="00696B30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sz w:val="54"/>
          <w:szCs w:val="54"/>
        </w:rPr>
      </w:pPr>
    </w:p>
    <w:sdt>
      <w:sdtPr>
        <w:rPr>
          <w:rFonts w:ascii="Tahoma" w:eastAsiaTheme="minorEastAsia" w:hAnsi="Tahoma" w:cstheme="minorBidi"/>
          <w:b w:val="0"/>
          <w:bCs w:val="0"/>
          <w:color w:val="auto"/>
          <w:sz w:val="24"/>
          <w:szCs w:val="24"/>
        </w:rPr>
        <w:id w:val="931481323"/>
        <w:docPartObj>
          <w:docPartGallery w:val="Table of Contents"/>
          <w:docPartUnique/>
        </w:docPartObj>
      </w:sdtPr>
      <w:sdtEndPr/>
      <w:sdtContent>
        <w:p w14:paraId="1D2706C1" w14:textId="79B95D8F" w:rsidR="00E72D1F" w:rsidRPr="00953AA9" w:rsidRDefault="00D60DC1">
          <w:pPr>
            <w:pStyle w:val="TOCHeading"/>
            <w:rPr>
              <w:rFonts w:ascii="Tahoma" w:hAnsi="Tahoma"/>
            </w:rPr>
          </w:pPr>
          <w:r w:rsidRPr="00953AA9">
            <w:rPr>
              <w:rFonts w:ascii="Tahoma" w:hAnsi="Tahoma"/>
            </w:rPr>
            <w:t>Tabla de Contenidos</w:t>
          </w:r>
        </w:p>
        <w:p w14:paraId="1F081559" w14:textId="77777777" w:rsidR="00742E11" w:rsidRPr="00953AA9" w:rsidRDefault="00E72D1F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  <w:b w:val="0"/>
            </w:rPr>
            <w:fldChar w:fldCharType="begin"/>
          </w:r>
          <w:r w:rsidRPr="00953AA9">
            <w:rPr>
              <w:rFonts w:ascii="Tahoma" w:hAnsi="Tahoma"/>
            </w:rPr>
            <w:instrText xml:space="preserve"> TOC \o "1-3" \h \z \u </w:instrText>
          </w:r>
          <w:r w:rsidRPr="00953AA9">
            <w:rPr>
              <w:rFonts w:ascii="Tahoma" w:hAnsi="Tahoma"/>
              <w:b w:val="0"/>
            </w:rPr>
            <w:fldChar w:fldCharType="separate"/>
          </w:r>
          <w:r w:rsidR="00742E11" w:rsidRPr="00953AA9">
            <w:rPr>
              <w:rFonts w:ascii="Tahoma" w:hAnsi="Tahoma"/>
            </w:rPr>
            <w:t>Enunciado del Trabajo Práctico Grupal.</w:t>
          </w:r>
          <w:r w:rsidR="00742E11" w:rsidRPr="00953AA9">
            <w:rPr>
              <w:rFonts w:ascii="Tahoma" w:hAnsi="Tahoma"/>
            </w:rPr>
            <w:tab/>
          </w:r>
          <w:r w:rsidR="00742E11" w:rsidRPr="00953AA9">
            <w:rPr>
              <w:rFonts w:ascii="Tahoma" w:hAnsi="Tahoma"/>
            </w:rPr>
            <w:fldChar w:fldCharType="begin"/>
          </w:r>
          <w:r w:rsidR="00742E11" w:rsidRPr="00953AA9">
            <w:rPr>
              <w:rFonts w:ascii="Tahoma" w:hAnsi="Tahoma"/>
            </w:rPr>
            <w:instrText xml:space="preserve"> PAGEREF _Toc197422023 \h </w:instrText>
          </w:r>
          <w:r w:rsidR="00742E11" w:rsidRPr="00953AA9">
            <w:rPr>
              <w:rFonts w:ascii="Tahoma" w:hAnsi="Tahoma"/>
            </w:rPr>
          </w:r>
          <w:r w:rsidR="00742E11" w:rsidRPr="00953AA9">
            <w:rPr>
              <w:rFonts w:ascii="Tahoma" w:hAnsi="Tahoma"/>
            </w:rPr>
            <w:fldChar w:fldCharType="separate"/>
          </w:r>
          <w:r w:rsidR="00742E11" w:rsidRPr="00953AA9">
            <w:rPr>
              <w:rFonts w:ascii="Tahoma" w:hAnsi="Tahoma"/>
            </w:rPr>
            <w:t>3</w:t>
          </w:r>
          <w:r w:rsidR="00742E11" w:rsidRPr="00953AA9">
            <w:rPr>
              <w:rFonts w:ascii="Tahoma" w:hAnsi="Tahoma"/>
            </w:rPr>
            <w:fldChar w:fldCharType="end"/>
          </w:r>
        </w:p>
        <w:p w14:paraId="1427C7F5" w14:textId="77777777" w:rsidR="00742E11" w:rsidRPr="00953AA9" w:rsidRDefault="00742E11">
          <w:pPr>
            <w:pStyle w:val="TOC2"/>
            <w:tabs>
              <w:tab w:val="right" w:pos="8630"/>
            </w:tabs>
            <w:rPr>
              <w:rFonts w:ascii="Tahoma" w:hAnsi="Tahoma"/>
              <w:i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Objetivo del Trabajo Práctico 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_Toc197422024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3</w:t>
          </w:r>
          <w:r w:rsidRPr="00953AA9">
            <w:rPr>
              <w:rFonts w:ascii="Tahoma" w:hAnsi="Tahoma"/>
            </w:rPr>
            <w:fldChar w:fldCharType="end"/>
          </w:r>
        </w:p>
        <w:p w14:paraId="552EC690" w14:textId="77777777" w:rsidR="00742E11" w:rsidRPr="00953AA9" w:rsidRDefault="00742E11">
          <w:pPr>
            <w:pStyle w:val="TOC2"/>
            <w:tabs>
              <w:tab w:val="right" w:pos="8630"/>
            </w:tabs>
            <w:rPr>
              <w:rFonts w:ascii="Tahoma" w:hAnsi="Tahoma"/>
              <w:i w:val="0"/>
              <w:sz w:val="24"/>
              <w:szCs w:val="24"/>
              <w:lang w:val="en-US" w:eastAsia="ja-JP"/>
            </w:rPr>
          </w:pPr>
          <w:bookmarkStart w:id="0" w:name="_GoBack"/>
          <w:r w:rsidRPr="00953AA9">
            <w:rPr>
              <w:rFonts w:ascii="Tahoma" w:hAnsi="Tahoma"/>
            </w:rPr>
            <w:t>Forma De Presentación Del Trabajo Practico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_Toc197422025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3</w:t>
          </w:r>
          <w:r w:rsidRPr="00953AA9">
            <w:rPr>
              <w:rFonts w:ascii="Tahoma" w:hAnsi="Tahoma"/>
            </w:rPr>
            <w:fldChar w:fldCharType="end"/>
          </w:r>
        </w:p>
        <w:bookmarkEnd w:id="0"/>
        <w:p w14:paraId="7E8463DE" w14:textId="77777777" w:rsidR="00742E11" w:rsidRPr="00953AA9" w:rsidRDefault="00742E11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Diagrama Entidad  - Interrelacíon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_Toc197422026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5</w:t>
          </w:r>
          <w:r w:rsidRPr="00953AA9">
            <w:rPr>
              <w:rFonts w:ascii="Tahoma" w:hAnsi="Tahoma"/>
            </w:rPr>
            <w:fldChar w:fldCharType="end"/>
          </w:r>
        </w:p>
        <w:p w14:paraId="37F82885" w14:textId="77777777" w:rsidR="00742E11" w:rsidRPr="00953AA9" w:rsidRDefault="00742E11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  <w:lang w:val="en-US"/>
            </w:rPr>
            <w:t>Hipótesis tomadas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_Toc197422027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6</w:t>
          </w:r>
          <w:r w:rsidRPr="00953AA9">
            <w:rPr>
              <w:rFonts w:ascii="Tahoma" w:hAnsi="Tahoma"/>
            </w:rPr>
            <w:fldChar w:fldCharType="end"/>
          </w:r>
        </w:p>
        <w:p w14:paraId="46374D4F" w14:textId="77777777" w:rsidR="00742E11" w:rsidRPr="00953AA9" w:rsidRDefault="00742E11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Diccionario de Datos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_Toc197422028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6</w:t>
          </w:r>
          <w:r w:rsidRPr="00953AA9">
            <w:rPr>
              <w:rFonts w:ascii="Tahoma" w:hAnsi="Tahoma"/>
            </w:rPr>
            <w:fldChar w:fldCharType="end"/>
          </w:r>
        </w:p>
        <w:p w14:paraId="529DA51E" w14:textId="77777777" w:rsidR="00742E11" w:rsidRPr="00953AA9" w:rsidRDefault="00742E11">
          <w:pPr>
            <w:pStyle w:val="TOC2"/>
            <w:tabs>
              <w:tab w:val="right" w:pos="8630"/>
            </w:tabs>
            <w:rPr>
              <w:rFonts w:ascii="Tahoma" w:hAnsi="Tahoma"/>
              <w:i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Entidades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_Toc197422029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6</w:t>
          </w:r>
          <w:r w:rsidRPr="00953AA9">
            <w:rPr>
              <w:rFonts w:ascii="Tahoma" w:hAnsi="Tahoma"/>
            </w:rPr>
            <w:fldChar w:fldCharType="end"/>
          </w:r>
        </w:p>
        <w:p w14:paraId="04D44C70" w14:textId="77777777" w:rsidR="00742E11" w:rsidRPr="00953AA9" w:rsidRDefault="00742E11">
          <w:pPr>
            <w:pStyle w:val="TOC3"/>
            <w:tabs>
              <w:tab w:val="right" w:pos="8630"/>
            </w:tabs>
            <w:rPr>
              <w:rFonts w:ascii="Tahoma" w:hAnsi="Tahoma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Entidad 1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_Toc197422030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6</w:t>
          </w:r>
          <w:r w:rsidRPr="00953AA9">
            <w:rPr>
              <w:rFonts w:ascii="Tahoma" w:hAnsi="Tahoma"/>
            </w:rPr>
            <w:fldChar w:fldCharType="end"/>
          </w:r>
        </w:p>
        <w:p w14:paraId="5F8524AD" w14:textId="77777777" w:rsidR="00742E11" w:rsidRPr="00953AA9" w:rsidRDefault="00742E11">
          <w:pPr>
            <w:pStyle w:val="TOC2"/>
            <w:tabs>
              <w:tab w:val="right" w:pos="8630"/>
            </w:tabs>
            <w:rPr>
              <w:rFonts w:ascii="Tahoma" w:hAnsi="Tahoma"/>
              <w:i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Interrelaciones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_Toc197422031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6</w:t>
          </w:r>
          <w:r w:rsidRPr="00953AA9">
            <w:rPr>
              <w:rFonts w:ascii="Tahoma" w:hAnsi="Tahoma"/>
            </w:rPr>
            <w:fldChar w:fldCharType="end"/>
          </w:r>
        </w:p>
        <w:p w14:paraId="11DCDF56" w14:textId="77777777" w:rsidR="00742E11" w:rsidRPr="00953AA9" w:rsidRDefault="00742E11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</w:rPr>
            <w:t>Modelo Relacional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_Toc197422032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6</w:t>
          </w:r>
          <w:r w:rsidRPr="00953AA9">
            <w:rPr>
              <w:rFonts w:ascii="Tahoma" w:hAnsi="Tahoma"/>
            </w:rPr>
            <w:fldChar w:fldCharType="end"/>
          </w:r>
        </w:p>
        <w:p w14:paraId="61709B97" w14:textId="77777777" w:rsidR="00742E11" w:rsidRPr="00953AA9" w:rsidRDefault="00742E11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  <w:lang w:val="en-US"/>
            </w:rPr>
            <w:t>Diagrama del Modelo de Tablas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_Toc197422033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7</w:t>
          </w:r>
          <w:r w:rsidRPr="00953AA9">
            <w:rPr>
              <w:rFonts w:ascii="Tahoma" w:hAnsi="Tahoma"/>
            </w:rPr>
            <w:fldChar w:fldCharType="end"/>
          </w:r>
        </w:p>
        <w:p w14:paraId="380DD649" w14:textId="77777777" w:rsidR="00742E11" w:rsidRPr="00953AA9" w:rsidRDefault="00742E11">
          <w:pPr>
            <w:pStyle w:val="TOC1"/>
            <w:tabs>
              <w:tab w:val="right" w:pos="8630"/>
            </w:tabs>
            <w:rPr>
              <w:rFonts w:ascii="Tahoma" w:hAnsi="Tahoma"/>
              <w:b w:val="0"/>
              <w:sz w:val="24"/>
              <w:szCs w:val="24"/>
              <w:lang w:val="en-US" w:eastAsia="ja-JP"/>
            </w:rPr>
          </w:pPr>
          <w:r w:rsidRPr="00953AA9">
            <w:rPr>
              <w:rFonts w:ascii="Tahoma" w:hAnsi="Tahoma"/>
              <w:lang w:val="en-US"/>
            </w:rPr>
            <w:t>Sentencias DDL</w:t>
          </w:r>
          <w:r w:rsidRPr="00953AA9">
            <w:rPr>
              <w:rFonts w:ascii="Tahoma" w:hAnsi="Tahoma"/>
            </w:rPr>
            <w:tab/>
          </w:r>
          <w:r w:rsidRPr="00953AA9">
            <w:rPr>
              <w:rFonts w:ascii="Tahoma" w:hAnsi="Tahoma"/>
            </w:rPr>
            <w:fldChar w:fldCharType="begin"/>
          </w:r>
          <w:r w:rsidRPr="00953AA9">
            <w:rPr>
              <w:rFonts w:ascii="Tahoma" w:hAnsi="Tahoma"/>
            </w:rPr>
            <w:instrText xml:space="preserve"> PAGEREF _Toc197422034 \h </w:instrText>
          </w:r>
          <w:r w:rsidRPr="00953AA9">
            <w:rPr>
              <w:rFonts w:ascii="Tahoma" w:hAnsi="Tahoma"/>
            </w:rPr>
          </w:r>
          <w:r w:rsidRPr="00953AA9">
            <w:rPr>
              <w:rFonts w:ascii="Tahoma" w:hAnsi="Tahoma"/>
            </w:rPr>
            <w:fldChar w:fldCharType="separate"/>
          </w:r>
          <w:r w:rsidRPr="00953AA9">
            <w:rPr>
              <w:rFonts w:ascii="Tahoma" w:hAnsi="Tahoma"/>
            </w:rPr>
            <w:t>8</w:t>
          </w:r>
          <w:r w:rsidRPr="00953AA9">
            <w:rPr>
              <w:rFonts w:ascii="Tahoma" w:hAnsi="Tahoma"/>
            </w:rPr>
            <w:fldChar w:fldCharType="end"/>
          </w:r>
        </w:p>
        <w:p w14:paraId="7D3AE2A4" w14:textId="72E8567E" w:rsidR="00E72D1F" w:rsidRPr="00953AA9" w:rsidRDefault="00E72D1F">
          <w:r w:rsidRPr="00953AA9">
            <w:rPr>
              <w:b/>
              <w:bCs/>
            </w:rPr>
            <w:fldChar w:fldCharType="end"/>
          </w:r>
        </w:p>
      </w:sdtContent>
    </w:sdt>
    <w:p w14:paraId="767D4215" w14:textId="2B1A098B" w:rsidR="009D35B5" w:rsidRPr="00953AA9" w:rsidRDefault="00E72D1F" w:rsidP="009D35B5">
      <w:pPr>
        <w:pStyle w:val="Heading1"/>
        <w:rPr>
          <w:rFonts w:ascii="Tahoma" w:hAnsi="Tahoma"/>
        </w:rPr>
      </w:pPr>
      <w:r w:rsidRPr="00953AA9">
        <w:rPr>
          <w:rFonts w:ascii="Tahoma" w:hAnsi="Tahoma"/>
        </w:rPr>
        <w:br w:type="page"/>
      </w:r>
      <w:bookmarkStart w:id="1" w:name="_Toc197422023"/>
      <w:r w:rsidR="009D35B5" w:rsidRPr="00953AA9">
        <w:rPr>
          <w:rFonts w:ascii="Tahoma" w:hAnsi="Tahoma"/>
        </w:rPr>
        <w:t>Enunciado del Trabajo Práctico Grupal.</w:t>
      </w:r>
      <w:bookmarkEnd w:id="1"/>
    </w:p>
    <w:p w14:paraId="38A776BE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</w:p>
    <w:p w14:paraId="196D32F5" w14:textId="77777777" w:rsidR="009D35B5" w:rsidRPr="00953AA9" w:rsidRDefault="009D35B5" w:rsidP="009D35B5">
      <w:pPr>
        <w:pStyle w:val="Heading2"/>
        <w:rPr>
          <w:rFonts w:ascii="Tahoma" w:hAnsi="Tahoma"/>
        </w:rPr>
      </w:pPr>
      <w:bookmarkStart w:id="2" w:name="_Toc197422024"/>
      <w:r w:rsidRPr="00953AA9">
        <w:rPr>
          <w:rFonts w:ascii="Tahoma" w:hAnsi="Tahoma"/>
        </w:rPr>
        <w:t>Objetivo del Trabajo Práctico </w:t>
      </w:r>
      <w:bookmarkEnd w:id="2"/>
    </w:p>
    <w:p w14:paraId="0B831811" w14:textId="77777777" w:rsidR="009D35B5" w:rsidRPr="00953AA9" w:rsidRDefault="009D35B5" w:rsidP="009D35B5"/>
    <w:p w14:paraId="137E9871" w14:textId="1C13A4D6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1) Realizar un modelo MER en base al siguiente </w:t>
      </w:r>
      <w:r w:rsidRPr="00953AA9">
        <w:rPr>
          <w:rFonts w:cs="Times"/>
          <w:color w:val="0000F7"/>
          <w:sz w:val="26"/>
          <w:szCs w:val="26"/>
        </w:rPr>
        <w:t xml:space="preserve">ERS </w:t>
      </w:r>
      <w:r w:rsidRPr="00953AA9">
        <w:rPr>
          <w:rFonts w:cs="Times"/>
          <w:sz w:val="26"/>
          <w:szCs w:val="26"/>
        </w:rPr>
        <w:t>y a los efectos de satisfacer los</w:t>
      </w:r>
      <w:r w:rsidRPr="00953AA9">
        <w:rPr>
          <w:rFonts w:cs="Times"/>
        </w:rPr>
        <w:t xml:space="preserve"> </w:t>
      </w:r>
      <w:r w:rsidRPr="00953AA9">
        <w:rPr>
          <w:rFonts w:cs="Times"/>
          <w:sz w:val="26"/>
          <w:szCs w:val="26"/>
        </w:rPr>
        <w:t>requerimientos de información solicitados.</w:t>
      </w:r>
    </w:p>
    <w:p w14:paraId="7AAAE889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2) Transformar el modelo E-R en un modelo relacional (modelo de tablas) utilizando los conocimientos de transformación de entidades a tablas.</w:t>
      </w:r>
    </w:p>
    <w:p w14:paraId="10436E07" w14:textId="5AF6536B" w:rsidR="009D35B5" w:rsidRPr="00953AA9" w:rsidRDefault="009D35B5" w:rsidP="00894DFE">
      <w:pPr>
        <w:pStyle w:val="Heading2"/>
        <w:rPr>
          <w:rFonts w:ascii="Tahoma" w:hAnsi="Tahoma"/>
        </w:rPr>
      </w:pPr>
      <w:bookmarkStart w:id="3" w:name="_Toc197422025"/>
      <w:r w:rsidRPr="00953AA9">
        <w:rPr>
          <w:rFonts w:ascii="Tahoma" w:hAnsi="Tahoma"/>
        </w:rPr>
        <w:t>Forma De Presentación Del Trabajo Practico</w:t>
      </w:r>
      <w:bookmarkEnd w:id="3"/>
    </w:p>
    <w:p w14:paraId="58C71DA2" w14:textId="77777777" w:rsidR="00894DFE" w:rsidRPr="00953AA9" w:rsidRDefault="00894DFE" w:rsidP="00894DFE"/>
    <w:p w14:paraId="69C8A4D1" w14:textId="31366038" w:rsidR="00894DFE" w:rsidRPr="00953AA9" w:rsidRDefault="00894DFE" w:rsidP="00894DF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t xml:space="preserve">1) </w:t>
      </w:r>
      <w:r w:rsidRPr="00953AA9">
        <w:rPr>
          <w:rFonts w:cs="Times"/>
          <w:sz w:val="26"/>
          <w:szCs w:val="26"/>
        </w:rPr>
        <w:t>Presentar el diagrama de entidad - interrelación con indicaciones de restricciones de cardinalidad.</w:t>
      </w:r>
    </w:p>
    <w:p w14:paraId="05E0C3CF" w14:textId="7F01603B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2)</w:t>
      </w:r>
      <w:r w:rsidR="00894DFE" w:rsidRPr="00953AA9">
        <w:rPr>
          <w:rFonts w:cs="Times"/>
          <w:sz w:val="26"/>
          <w:szCs w:val="26"/>
        </w:rPr>
        <w:t xml:space="preserve"> Indicar dependencias de identidad y de existencia en el modelo.</w:t>
      </w:r>
    </w:p>
    <w:p w14:paraId="1AC497B2" w14:textId="64AAEBE2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3)</w:t>
      </w:r>
      <w:r w:rsidR="00894DFE" w:rsidRPr="00953AA9">
        <w:rPr>
          <w:rFonts w:cs="Times"/>
          <w:sz w:val="26"/>
          <w:szCs w:val="26"/>
        </w:rPr>
        <w:t xml:space="preserve"> Especificar supuestos que justifiquen el modelo (Hipótesis).</w:t>
      </w:r>
    </w:p>
    <w:p w14:paraId="22BD5702" w14:textId="6BC12995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4)</w:t>
      </w:r>
      <w:r w:rsidRPr="00953AA9">
        <w:rPr>
          <w:rFonts w:cs="Times"/>
        </w:rPr>
        <w:t xml:space="preserve"> </w:t>
      </w:r>
      <w:r w:rsidRPr="00953AA9">
        <w:rPr>
          <w:rFonts w:cs="Times"/>
          <w:sz w:val="26"/>
          <w:szCs w:val="26"/>
        </w:rPr>
        <w:t>Presentar el diagrama de entidad - interrelación con indicaciones de restricciones de cardinalidad.</w:t>
      </w:r>
    </w:p>
    <w:p w14:paraId="54BFB7AD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Indicar dependencias de identidad y de existencia en el modelo.</w:t>
      </w:r>
    </w:p>
    <w:p w14:paraId="59F6516C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Especificar supuestos que justifiquen el modelo (Hipótesis).</w:t>
      </w:r>
    </w:p>
    <w:p w14:paraId="599E7373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Presentar el diccionario de datos del diagrama con la siguiente información: Para cada tipo de entidad se debe especificar:</w:t>
      </w:r>
    </w:p>
    <w:p w14:paraId="2EBFED1A" w14:textId="3F0CD881" w:rsidR="009D35B5" w:rsidRPr="00953AA9" w:rsidRDefault="009D35B5" w:rsidP="00894DF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Definición. </w:t>
      </w:r>
    </w:p>
    <w:p w14:paraId="13F7CE9F" w14:textId="6ADAA008" w:rsidR="009D35B5" w:rsidRPr="00953AA9" w:rsidRDefault="009D35B5" w:rsidP="00894DF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Especificación de atributos. </w:t>
      </w:r>
    </w:p>
    <w:p w14:paraId="24BE6AE0" w14:textId="603A4492" w:rsidR="009D35B5" w:rsidRPr="00953AA9" w:rsidRDefault="009D35B5" w:rsidP="00894DF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Especificación de identificador único. </w:t>
      </w:r>
    </w:p>
    <w:p w14:paraId="3816E74C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Para cada tipo de interrelación se debe especificar:</w:t>
      </w:r>
    </w:p>
    <w:p w14:paraId="61B412DE" w14:textId="36658402" w:rsidR="009D35B5" w:rsidRPr="00953AA9" w:rsidRDefault="009D35B5" w:rsidP="00894DF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Definición. </w:t>
      </w:r>
    </w:p>
    <w:p w14:paraId="5444BAB2" w14:textId="6F861AF0" w:rsidR="009D35B5" w:rsidRPr="00953AA9" w:rsidRDefault="009D35B5" w:rsidP="00894DF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Especificación de atributos. </w:t>
      </w:r>
    </w:p>
    <w:p w14:paraId="6BBB15A7" w14:textId="06C45DB4" w:rsidR="009D35B5" w:rsidRPr="00953AA9" w:rsidRDefault="009D35B5" w:rsidP="00894DF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Especificación de identificador único. </w:t>
      </w:r>
    </w:p>
    <w:p w14:paraId="033AA374" w14:textId="6C6524CC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5) Presentar el modelo Relacional ( "de tablas" ) indicando para cada esquema de relación:</w:t>
      </w:r>
    </w:p>
    <w:p w14:paraId="7B9D4F4F" w14:textId="7DECF672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Atributos </w:t>
      </w:r>
    </w:p>
    <w:p w14:paraId="5CF8966A" w14:textId="57B60BBB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Claves candidatas </w:t>
      </w:r>
    </w:p>
    <w:p w14:paraId="47AF5612" w14:textId="44038FF2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Clave primaria </w:t>
      </w:r>
    </w:p>
    <w:p w14:paraId="2C85CA28" w14:textId="42EE1E0C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Claves foráneas </w:t>
      </w:r>
    </w:p>
    <w:p w14:paraId="23A91D4D" w14:textId="1B19AC27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Atributos que pueden tomar valores nulos </w:t>
      </w:r>
    </w:p>
    <w:p w14:paraId="0AF406E4" w14:textId="1D1A757B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 xml:space="preserve">Realice el diagrama del Modelo de Tablas </w:t>
      </w:r>
    </w:p>
    <w:p w14:paraId="4EB908C8" w14:textId="3DC906F0" w:rsidR="009D35B5" w:rsidRPr="00953AA9" w:rsidRDefault="009D35B5" w:rsidP="00894DF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Sentencias DDL</w:t>
      </w:r>
    </w:p>
    <w:p w14:paraId="4852EA59" w14:textId="77777777" w:rsidR="008456C0" w:rsidRPr="00953AA9" w:rsidRDefault="008456C0" w:rsidP="008456C0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cs="Times"/>
        </w:rPr>
      </w:pPr>
    </w:p>
    <w:p w14:paraId="2B92C416" w14:textId="77777777" w:rsidR="009D35B5" w:rsidRPr="00953AA9" w:rsidRDefault="009D35B5" w:rsidP="009D35B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3AA9">
        <w:rPr>
          <w:rFonts w:cs="Times"/>
          <w:sz w:val="26"/>
          <w:szCs w:val="26"/>
        </w:rPr>
        <w:t>Nota: en los casos en que existan diferentes alternativas para efectuar la transformación de MER al modelo de tablas, elegir una única alternativa y enumerar las ventajas y desventajas de la alternativa elegida.</w:t>
      </w:r>
    </w:p>
    <w:p w14:paraId="730B43B2" w14:textId="74697372" w:rsidR="004A67E8" w:rsidRPr="00953AA9" w:rsidRDefault="004A67E8" w:rsidP="009D35B5">
      <w:r w:rsidRPr="00953AA9">
        <w:br w:type="page"/>
      </w:r>
    </w:p>
    <w:p w14:paraId="418DEE33" w14:textId="7CF80466" w:rsidR="004A67E8" w:rsidRPr="00953AA9" w:rsidRDefault="004A67E8" w:rsidP="004A67E8">
      <w:pPr>
        <w:pStyle w:val="Heading1"/>
        <w:rPr>
          <w:rFonts w:ascii="Tahoma" w:hAnsi="Tahoma"/>
        </w:rPr>
      </w:pPr>
      <w:bookmarkStart w:id="4" w:name="_Toc197422026"/>
      <w:r w:rsidRPr="00953AA9">
        <w:rPr>
          <w:rFonts w:ascii="Tahoma" w:hAnsi="Tahoma"/>
        </w:rPr>
        <w:t>Diagrama Entidad  - Interrelacíon</w:t>
      </w:r>
      <w:bookmarkEnd w:id="4"/>
    </w:p>
    <w:p w14:paraId="1ACAC8AA" w14:textId="23DC9D5F" w:rsidR="00BD16C4" w:rsidRPr="00953AA9" w:rsidRDefault="00BD16C4" w:rsidP="00BD16C4">
      <w:r w:rsidRPr="00953AA9">
        <w:br w:type="page"/>
      </w:r>
    </w:p>
    <w:p w14:paraId="618DFED5" w14:textId="0CB25D3D" w:rsidR="00BD16C4" w:rsidRPr="00953AA9" w:rsidRDefault="00BD16C4" w:rsidP="00BD16C4">
      <w:pPr>
        <w:pStyle w:val="Heading1"/>
        <w:rPr>
          <w:rFonts w:ascii="Tahoma" w:hAnsi="Tahoma"/>
          <w:lang w:val="en-US"/>
        </w:rPr>
      </w:pPr>
      <w:bookmarkStart w:id="5" w:name="_Toc197422027"/>
      <w:r w:rsidRPr="00953AA9">
        <w:rPr>
          <w:rFonts w:ascii="Tahoma" w:hAnsi="Tahoma"/>
          <w:lang w:val="en-US"/>
        </w:rPr>
        <w:t>Hipótesis tomadas</w:t>
      </w:r>
      <w:bookmarkEnd w:id="5"/>
    </w:p>
    <w:p w14:paraId="2B0FAE96" w14:textId="77777777" w:rsidR="00193B57" w:rsidRPr="00953AA9" w:rsidRDefault="00193B57" w:rsidP="00193B57"/>
    <w:p w14:paraId="13A97F78" w14:textId="599BF077" w:rsidR="00193B57" w:rsidRPr="00953AA9" w:rsidRDefault="00193B57" w:rsidP="00193B57">
      <w:r w:rsidRPr="00953AA9">
        <w:t>Los supuestos considerados fueron:</w:t>
      </w:r>
    </w:p>
    <w:p w14:paraId="688BE34D" w14:textId="77777777" w:rsidR="00193B57" w:rsidRPr="00953AA9" w:rsidRDefault="00193B57" w:rsidP="00193B57"/>
    <w:p w14:paraId="4E64E9DC" w14:textId="77777777" w:rsidR="00193B57" w:rsidRPr="00953AA9" w:rsidRDefault="00193B57" w:rsidP="00193B57"/>
    <w:p w14:paraId="0CDE4CE3" w14:textId="47386181" w:rsidR="005040F1" w:rsidRPr="00953AA9" w:rsidRDefault="005040F1" w:rsidP="005040F1">
      <w:pPr>
        <w:pStyle w:val="Heading1"/>
        <w:rPr>
          <w:rFonts w:ascii="Tahoma" w:hAnsi="Tahoma"/>
        </w:rPr>
      </w:pPr>
      <w:bookmarkStart w:id="6" w:name="_Toc197422028"/>
      <w:r w:rsidRPr="00953AA9">
        <w:rPr>
          <w:rFonts w:ascii="Tahoma" w:hAnsi="Tahoma"/>
        </w:rPr>
        <w:t>Diccionario de Datos</w:t>
      </w:r>
      <w:bookmarkEnd w:id="6"/>
    </w:p>
    <w:p w14:paraId="370BB242" w14:textId="77777777" w:rsidR="00411267" w:rsidRPr="00953AA9" w:rsidRDefault="00411267" w:rsidP="00411267"/>
    <w:p w14:paraId="7FD486C1" w14:textId="17429D8A" w:rsidR="00411267" w:rsidRPr="00953AA9" w:rsidRDefault="00411267" w:rsidP="00411267">
      <w:pPr>
        <w:pStyle w:val="Heading2"/>
        <w:rPr>
          <w:rFonts w:ascii="Tahoma" w:hAnsi="Tahoma"/>
        </w:rPr>
      </w:pPr>
      <w:bookmarkStart w:id="7" w:name="_Toc197422029"/>
      <w:r w:rsidRPr="00953AA9">
        <w:rPr>
          <w:rFonts w:ascii="Tahoma" w:hAnsi="Tahoma"/>
        </w:rPr>
        <w:t>Entidades</w:t>
      </w:r>
      <w:bookmarkEnd w:id="7"/>
    </w:p>
    <w:p w14:paraId="4F040C39" w14:textId="77777777" w:rsidR="00610E1E" w:rsidRPr="00953AA9" w:rsidRDefault="00610E1E" w:rsidP="00610E1E"/>
    <w:p w14:paraId="687669B9" w14:textId="21C2DE1D" w:rsidR="00610E1E" w:rsidRPr="00953AA9" w:rsidRDefault="00610E1E" w:rsidP="00610E1E">
      <w:pPr>
        <w:pStyle w:val="Heading3"/>
        <w:rPr>
          <w:rFonts w:ascii="Tahoma" w:hAnsi="Tahoma"/>
        </w:rPr>
      </w:pPr>
      <w:bookmarkStart w:id="8" w:name="_Toc197422030"/>
      <w:r w:rsidRPr="00953AA9">
        <w:rPr>
          <w:rFonts w:ascii="Tahoma" w:hAnsi="Tahoma"/>
        </w:rPr>
        <w:t>Entidad 1</w:t>
      </w:r>
      <w:bookmarkEnd w:id="8"/>
    </w:p>
    <w:p w14:paraId="4BCFB455" w14:textId="242EAABF" w:rsidR="00610E1E" w:rsidRPr="00953AA9" w:rsidRDefault="00610E1E" w:rsidP="00EF7D1F"/>
    <w:p w14:paraId="2D5933A9" w14:textId="09054D4A" w:rsidR="00EF7D1F" w:rsidRPr="00953AA9" w:rsidRDefault="00EF7D1F" w:rsidP="00EF7D1F">
      <w:r w:rsidRPr="00953AA9">
        <w:t xml:space="preserve">Definición: Bla bla bla </w:t>
      </w:r>
    </w:p>
    <w:p w14:paraId="6DC711DD" w14:textId="77777777" w:rsidR="00EF7D1F" w:rsidRPr="00953AA9" w:rsidRDefault="00EF7D1F" w:rsidP="00EF7D1F"/>
    <w:p w14:paraId="2AE30F41" w14:textId="079B2150" w:rsidR="00EF7D1F" w:rsidRPr="00953AA9" w:rsidRDefault="00EF7D1F" w:rsidP="00EF7D1F">
      <w:r w:rsidRPr="00953AA9">
        <w:t>Atributos:</w:t>
      </w:r>
    </w:p>
    <w:p w14:paraId="4B89FC26" w14:textId="377F7388" w:rsidR="00EF7D1F" w:rsidRPr="00953AA9" w:rsidRDefault="00EF7D1F" w:rsidP="00EF7D1F">
      <w:pPr>
        <w:pStyle w:val="ListParagraph"/>
        <w:numPr>
          <w:ilvl w:val="0"/>
          <w:numId w:val="8"/>
        </w:numPr>
      </w:pPr>
      <w:r w:rsidRPr="00953AA9">
        <w:t>Atributo1</w:t>
      </w:r>
    </w:p>
    <w:p w14:paraId="2F7FFF79" w14:textId="1953E755" w:rsidR="00EF7D1F" w:rsidRPr="00953AA9" w:rsidRDefault="00EF7D1F" w:rsidP="00EF7D1F">
      <w:pPr>
        <w:pStyle w:val="ListParagraph"/>
        <w:numPr>
          <w:ilvl w:val="0"/>
          <w:numId w:val="8"/>
        </w:numPr>
      </w:pPr>
      <w:r w:rsidRPr="00953AA9">
        <w:t>Atributo2</w:t>
      </w:r>
    </w:p>
    <w:p w14:paraId="3BBB5336" w14:textId="77777777" w:rsidR="00A7461E" w:rsidRPr="00953AA9" w:rsidRDefault="00A7461E" w:rsidP="00A7461E"/>
    <w:p w14:paraId="3EC99D78" w14:textId="5354A0C7" w:rsidR="00A7461E" w:rsidRPr="00953AA9" w:rsidRDefault="00A7461E" w:rsidP="00A7461E">
      <w:pPr>
        <w:pStyle w:val="Heading2"/>
        <w:rPr>
          <w:rFonts w:ascii="Tahoma" w:hAnsi="Tahoma"/>
        </w:rPr>
      </w:pPr>
      <w:bookmarkStart w:id="9" w:name="_Toc197422031"/>
      <w:r w:rsidRPr="00953AA9">
        <w:rPr>
          <w:rFonts w:ascii="Tahoma" w:hAnsi="Tahoma"/>
        </w:rPr>
        <w:t>Interrelaciones</w:t>
      </w:r>
      <w:bookmarkEnd w:id="9"/>
    </w:p>
    <w:p w14:paraId="57AAED0B" w14:textId="77777777" w:rsidR="00A7461E" w:rsidRPr="00953AA9" w:rsidRDefault="00A7461E" w:rsidP="00A7461E"/>
    <w:p w14:paraId="70A8CDB4" w14:textId="16E8634F" w:rsidR="00A7461E" w:rsidRPr="00953AA9" w:rsidRDefault="00A7461E" w:rsidP="00A7461E">
      <w:pPr>
        <w:pStyle w:val="Heading1"/>
        <w:rPr>
          <w:rFonts w:ascii="Tahoma" w:hAnsi="Tahoma"/>
        </w:rPr>
      </w:pPr>
      <w:bookmarkStart w:id="10" w:name="_Toc197422032"/>
      <w:r w:rsidRPr="00953AA9">
        <w:rPr>
          <w:rFonts w:ascii="Tahoma" w:hAnsi="Tahoma"/>
        </w:rPr>
        <w:t>Modelo Relacional</w:t>
      </w:r>
      <w:bookmarkEnd w:id="10"/>
    </w:p>
    <w:p w14:paraId="73B605F5" w14:textId="77777777" w:rsidR="00A7461E" w:rsidRPr="00953AA9" w:rsidRDefault="00A7461E" w:rsidP="00A7461E"/>
    <w:p w14:paraId="745B7575" w14:textId="2A9D5AA8" w:rsidR="00A7461E" w:rsidRPr="00953AA9" w:rsidRDefault="00A7461E" w:rsidP="00A7461E">
      <w:pPr>
        <w:rPr>
          <w:lang w:val="en-US"/>
        </w:rPr>
      </w:pPr>
      <w:r w:rsidRPr="00953AA9">
        <w:rPr>
          <w:lang w:val="en-US"/>
        </w:rPr>
        <w:t>Los esquemas de relación son los que se listan a continuación. Las claves primarias son las subrayadas, las claves foráneas están indicadas en negrita y las candidatas que no son ni clave primaria ni clave foranea en cursiva.</w:t>
      </w:r>
    </w:p>
    <w:p w14:paraId="063F3C66" w14:textId="77777777" w:rsidR="00A7461E" w:rsidRPr="00953AA9" w:rsidRDefault="00A7461E" w:rsidP="00A7461E"/>
    <w:p w14:paraId="0DFCF30F" w14:textId="77777777" w:rsidR="00283312" w:rsidRPr="00953AA9" w:rsidRDefault="00283312" w:rsidP="00A7461E">
      <w:pPr>
        <w:pStyle w:val="Heading1"/>
        <w:rPr>
          <w:rFonts w:ascii="Tahoma" w:hAnsi="Tahoma"/>
          <w:lang w:val="en-US"/>
        </w:rPr>
      </w:pPr>
      <w:r w:rsidRPr="00953AA9">
        <w:rPr>
          <w:rFonts w:ascii="Tahoma" w:hAnsi="Tahoma"/>
          <w:lang w:val="en-US"/>
        </w:rPr>
        <w:br w:type="page"/>
      </w:r>
    </w:p>
    <w:p w14:paraId="71ABA29D" w14:textId="6428D840" w:rsidR="00A7461E" w:rsidRPr="00953AA9" w:rsidRDefault="00A7461E" w:rsidP="00A7461E">
      <w:pPr>
        <w:pStyle w:val="Heading1"/>
        <w:rPr>
          <w:rFonts w:ascii="Tahoma" w:hAnsi="Tahoma"/>
          <w:lang w:val="en-US"/>
        </w:rPr>
      </w:pPr>
      <w:bookmarkStart w:id="11" w:name="_Toc197422033"/>
      <w:r w:rsidRPr="00953AA9">
        <w:rPr>
          <w:rFonts w:ascii="Tahoma" w:hAnsi="Tahoma"/>
          <w:lang w:val="en-US"/>
        </w:rPr>
        <w:t>Diagrama del Modelo de Tablas</w:t>
      </w:r>
      <w:bookmarkEnd w:id="11"/>
    </w:p>
    <w:p w14:paraId="36D57D83" w14:textId="77777777" w:rsidR="00A7461E" w:rsidRPr="00953AA9" w:rsidRDefault="00A7461E" w:rsidP="00A7461E"/>
    <w:p w14:paraId="1AD26C05" w14:textId="77777777" w:rsidR="00283312" w:rsidRPr="00953AA9" w:rsidRDefault="00283312" w:rsidP="00A7461E">
      <w:pPr>
        <w:pStyle w:val="Heading1"/>
        <w:rPr>
          <w:rFonts w:ascii="Tahoma" w:hAnsi="Tahoma"/>
          <w:lang w:val="en-US"/>
        </w:rPr>
      </w:pPr>
      <w:r w:rsidRPr="00953AA9">
        <w:rPr>
          <w:rFonts w:ascii="Tahoma" w:hAnsi="Tahoma"/>
          <w:lang w:val="en-US"/>
        </w:rPr>
        <w:br w:type="page"/>
      </w:r>
    </w:p>
    <w:p w14:paraId="373CE39B" w14:textId="2F3B8E64" w:rsidR="00A7461E" w:rsidRPr="00953AA9" w:rsidRDefault="00A7461E" w:rsidP="00A7461E">
      <w:pPr>
        <w:pStyle w:val="Heading1"/>
        <w:rPr>
          <w:rFonts w:ascii="Tahoma" w:hAnsi="Tahoma"/>
          <w:lang w:val="en-US"/>
        </w:rPr>
      </w:pPr>
      <w:bookmarkStart w:id="12" w:name="_Toc197422034"/>
      <w:r w:rsidRPr="00953AA9">
        <w:rPr>
          <w:rFonts w:ascii="Tahoma" w:hAnsi="Tahoma"/>
          <w:lang w:val="en-US"/>
        </w:rPr>
        <w:t>Sentencias DDL</w:t>
      </w:r>
      <w:bookmarkEnd w:id="12"/>
    </w:p>
    <w:p w14:paraId="47362F85" w14:textId="77777777" w:rsidR="00A7461E" w:rsidRPr="00953AA9" w:rsidRDefault="00A7461E" w:rsidP="00A74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7461E" w:rsidRPr="00953AA9" w14:paraId="7C8FD947" w14:textId="77777777" w:rsidTr="00A7461E">
        <w:tc>
          <w:tcPr>
            <w:tcW w:w="8856" w:type="dxa"/>
          </w:tcPr>
          <w:p w14:paraId="17C85C76" w14:textId="77777777" w:rsidR="00A7461E" w:rsidRPr="00953AA9" w:rsidRDefault="00A7461E" w:rsidP="00A7461E"/>
        </w:tc>
      </w:tr>
    </w:tbl>
    <w:p w14:paraId="04C9CD73" w14:textId="77777777" w:rsidR="00A7461E" w:rsidRPr="00953AA9" w:rsidRDefault="00A7461E" w:rsidP="00A7461E"/>
    <w:sectPr w:rsidR="00A7461E" w:rsidRPr="00953AA9" w:rsidSect="00D7462A"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C2977" w14:textId="77777777" w:rsidR="001D5B26" w:rsidRDefault="001D5B26" w:rsidP="001D5B26">
      <w:r>
        <w:separator/>
      </w:r>
    </w:p>
  </w:endnote>
  <w:endnote w:type="continuationSeparator" w:id="0">
    <w:p w14:paraId="5B640DFF" w14:textId="77777777" w:rsidR="001D5B26" w:rsidRDefault="001D5B26" w:rsidP="001D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1D5B26" w:rsidRPr="0025191F" w14:paraId="1B660578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5FB1B40" w14:textId="1E6CD97B" w:rsidR="001D5B26" w:rsidRPr="007B7F10" w:rsidRDefault="00953AA9" w:rsidP="001D5B26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5B26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Trabajo práctico grupal | 75.15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2D511A2D" w14:textId="77777777" w:rsidR="001D5B26" w:rsidRPr="0025191F" w:rsidRDefault="001D5B26" w:rsidP="00ED160F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953AA9">
            <w:rPr>
              <w:rFonts w:ascii="Calibri" w:hAnsi="Calibri"/>
              <w:b/>
              <w:color w:val="595959" w:themeColor="text1" w:themeTint="A6"/>
            </w:rPr>
            <w:t>8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5C52885A" w14:textId="24BA9BE3" w:rsidR="001D5B26" w:rsidRDefault="001D5B26" w:rsidP="001D5B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A09AC" w14:textId="77777777" w:rsidR="001D5B26" w:rsidRDefault="001D5B26" w:rsidP="001D5B26">
      <w:r>
        <w:separator/>
      </w:r>
    </w:p>
  </w:footnote>
  <w:footnote w:type="continuationSeparator" w:id="0">
    <w:p w14:paraId="5FB9F84D" w14:textId="77777777" w:rsidR="001D5B26" w:rsidRDefault="001D5B26" w:rsidP="001D5B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92B0B" w14:textId="77777777" w:rsidR="001D5B26" w:rsidRDefault="001D5B26">
    <w:pPr>
      <w:pStyle w:val="Header"/>
    </w:pPr>
    <w:r>
      <w:t>75.15 Base de Datos – Facultad de Ingeniería</w:t>
    </w:r>
  </w:p>
  <w:p w14:paraId="5E188BCD" w14:textId="6EB8204B" w:rsidR="001D5B26" w:rsidRDefault="001D5B26">
    <w:pPr>
      <w:pStyle w:val="Header"/>
    </w:pPr>
    <w:r>
      <w:t>1er Cuatrimestre 2012</w:t>
    </w:r>
  </w:p>
  <w:p w14:paraId="624CF705" w14:textId="5FA87EE2" w:rsidR="001D5B26" w:rsidRDefault="001D5B26">
    <w:pPr>
      <w:pStyle w:val="Header"/>
    </w:pPr>
    <w:r>
      <w:t xml:space="preserve">Grupo 4  </w:t>
    </w:r>
  </w:p>
  <w:p w14:paraId="6D5304B9" w14:textId="77777777" w:rsidR="001D5B26" w:rsidRDefault="001D5B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F3078" w14:textId="77777777" w:rsidR="00D7462A" w:rsidRDefault="00D7462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B747EB"/>
    <w:multiLevelType w:val="hybridMultilevel"/>
    <w:tmpl w:val="A28426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A40920"/>
    <w:multiLevelType w:val="hybridMultilevel"/>
    <w:tmpl w:val="A5427F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381187"/>
    <w:multiLevelType w:val="hybridMultilevel"/>
    <w:tmpl w:val="4DF2CE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1B1ED1"/>
    <w:multiLevelType w:val="hybridMultilevel"/>
    <w:tmpl w:val="DE0C33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D917CE"/>
    <w:multiLevelType w:val="hybridMultilevel"/>
    <w:tmpl w:val="D3B44D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30"/>
    <w:rsid w:val="00067266"/>
    <w:rsid w:val="00170D9F"/>
    <w:rsid w:val="00193B57"/>
    <w:rsid w:val="001D5B26"/>
    <w:rsid w:val="00216F14"/>
    <w:rsid w:val="00283312"/>
    <w:rsid w:val="00411267"/>
    <w:rsid w:val="00491137"/>
    <w:rsid w:val="004A67E8"/>
    <w:rsid w:val="005040F1"/>
    <w:rsid w:val="00610E1E"/>
    <w:rsid w:val="00696B30"/>
    <w:rsid w:val="00742E11"/>
    <w:rsid w:val="008456C0"/>
    <w:rsid w:val="00894DFE"/>
    <w:rsid w:val="009241C0"/>
    <w:rsid w:val="00953AA9"/>
    <w:rsid w:val="00964BA9"/>
    <w:rsid w:val="009D35B5"/>
    <w:rsid w:val="00A7461E"/>
    <w:rsid w:val="00AC1404"/>
    <w:rsid w:val="00BA0878"/>
    <w:rsid w:val="00BD16C4"/>
    <w:rsid w:val="00CA77A2"/>
    <w:rsid w:val="00D60DC1"/>
    <w:rsid w:val="00D7462A"/>
    <w:rsid w:val="00E16F3E"/>
    <w:rsid w:val="00E72D1F"/>
    <w:rsid w:val="00EF7D1F"/>
    <w:rsid w:val="00F7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CB62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878"/>
    <w:rPr>
      <w:rFonts w:ascii="Tahoma" w:hAnsi="Tahoma"/>
      <w:noProof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B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D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E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B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B3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6B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6B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96B30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96B30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96B30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96B3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96B3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96B3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96B3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96B3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96B30"/>
    <w:pPr>
      <w:ind w:left="192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BA0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77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7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E72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ListParagraph">
    <w:name w:val="List Paragraph"/>
    <w:basedOn w:val="Normal"/>
    <w:uiPriority w:val="34"/>
    <w:qFormat/>
    <w:rsid w:val="00894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B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B26"/>
    <w:rPr>
      <w:rFonts w:ascii="Tahoma" w:hAnsi="Tahoma"/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1D5B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B26"/>
    <w:rPr>
      <w:rFonts w:ascii="Tahoma" w:hAnsi="Tahoma"/>
      <w:noProof/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1D5B26"/>
  </w:style>
  <w:style w:type="character" w:customStyle="1" w:styleId="Heading3Char">
    <w:name w:val="Heading 3 Char"/>
    <w:basedOn w:val="DefaultParagraphFont"/>
    <w:link w:val="Heading3"/>
    <w:uiPriority w:val="9"/>
    <w:rsid w:val="00610E1E"/>
    <w:rPr>
      <w:rFonts w:asciiTheme="majorHAnsi" w:eastAsiaTheme="majorEastAsia" w:hAnsiTheme="majorHAnsi" w:cstheme="majorBidi"/>
      <w:b/>
      <w:bCs/>
      <w:noProof/>
      <w:color w:val="4F81BD" w:themeColor="accent1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610E1E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878"/>
    <w:rPr>
      <w:rFonts w:ascii="Tahoma" w:hAnsi="Tahoma"/>
      <w:noProof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B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D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E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B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B3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6B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6B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96B30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96B30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96B30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96B3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96B3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96B3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96B3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96B3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96B30"/>
    <w:pPr>
      <w:ind w:left="192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BA0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77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7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E72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ListParagraph">
    <w:name w:val="List Paragraph"/>
    <w:basedOn w:val="Normal"/>
    <w:uiPriority w:val="34"/>
    <w:qFormat/>
    <w:rsid w:val="00894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B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B26"/>
    <w:rPr>
      <w:rFonts w:ascii="Tahoma" w:hAnsi="Tahoma"/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1D5B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B26"/>
    <w:rPr>
      <w:rFonts w:ascii="Tahoma" w:hAnsi="Tahoma"/>
      <w:noProof/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1D5B26"/>
  </w:style>
  <w:style w:type="character" w:customStyle="1" w:styleId="Heading3Char">
    <w:name w:val="Heading 3 Char"/>
    <w:basedOn w:val="DefaultParagraphFont"/>
    <w:link w:val="Heading3"/>
    <w:uiPriority w:val="9"/>
    <w:rsid w:val="00610E1E"/>
    <w:rPr>
      <w:rFonts w:asciiTheme="majorHAnsi" w:eastAsiaTheme="majorEastAsia" w:hAnsiTheme="majorHAnsi" w:cstheme="majorBidi"/>
      <w:b/>
      <w:bCs/>
      <w:noProof/>
      <w:color w:val="4F81BD" w:themeColor="accent1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610E1E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631C07-B604-E04D-9D24-F897CABC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495</Words>
  <Characters>2822</Characters>
  <Application>Microsoft Macintosh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grupal | 75.15</dc:title>
  <dc:subject/>
  <dc:creator>Alfredo  Scoppa</dc:creator>
  <cp:keywords/>
  <dc:description/>
  <cp:lastModifiedBy>Alfredo  Scoppa</cp:lastModifiedBy>
  <cp:revision>26</cp:revision>
  <dcterms:created xsi:type="dcterms:W3CDTF">2012-04-30T18:31:00Z</dcterms:created>
  <dcterms:modified xsi:type="dcterms:W3CDTF">2012-04-30T19:19:00Z</dcterms:modified>
</cp:coreProperties>
</file>